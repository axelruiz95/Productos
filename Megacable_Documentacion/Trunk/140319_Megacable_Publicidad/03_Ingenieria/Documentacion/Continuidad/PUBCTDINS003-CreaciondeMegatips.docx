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F8" w:rsidRPr="00D35F99" w:rsidRDefault="008E2BF8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cs="Arial"/>
          <w:b/>
          <w:szCs w:val="20"/>
          <w:u w:val="single"/>
        </w:rPr>
      </w:pPr>
      <w:bookmarkStart w:id="0" w:name="_GoBack"/>
      <w:bookmarkEnd w:id="0"/>
      <w:r w:rsidRPr="00D35F99">
        <w:rPr>
          <w:rFonts w:cs="Arial"/>
          <w:b/>
          <w:szCs w:val="20"/>
        </w:rPr>
        <w:t xml:space="preserve">1.- </w:t>
      </w:r>
      <w:r w:rsidRPr="00D35F99">
        <w:rPr>
          <w:rFonts w:cs="Arial"/>
          <w:b/>
          <w:bCs/>
          <w:szCs w:val="20"/>
          <w:u w:val="single"/>
        </w:rPr>
        <w:t>Objetivo</w:t>
      </w:r>
      <w:r w:rsidRPr="00D35F99">
        <w:rPr>
          <w:rFonts w:cs="Arial"/>
          <w:b/>
          <w:szCs w:val="20"/>
          <w:u w:val="single"/>
        </w:rPr>
        <w:t xml:space="preserve"> </w:t>
      </w:r>
    </w:p>
    <w:p w:rsidR="008E2BF8" w:rsidRPr="00B86249" w:rsidRDefault="008E2BF8" w:rsidP="00B86249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cs="Arial"/>
          <w:sz w:val="8"/>
          <w:szCs w:val="16"/>
        </w:rPr>
      </w:pPr>
    </w:p>
    <w:p w:rsidR="00A64017" w:rsidRPr="00B86249" w:rsidRDefault="00A64017" w:rsidP="00B86249">
      <w:pPr>
        <w:ind w:left="426" w:firstLine="283"/>
        <w:jc w:val="both"/>
        <w:rPr>
          <w:rFonts w:ascii="Arial" w:hAnsi="Arial" w:cs="Arial"/>
          <w:bCs/>
          <w:sz w:val="16"/>
          <w:lang w:val="es-MX"/>
        </w:rPr>
      </w:pPr>
      <w:r w:rsidRPr="00B86249">
        <w:rPr>
          <w:rFonts w:ascii="Arial" w:hAnsi="Arial" w:cs="Arial"/>
          <w:bCs/>
          <w:sz w:val="16"/>
          <w:lang w:val="es-MX"/>
        </w:rPr>
        <w:t xml:space="preserve">Describir el proceso de Producción y Administración del área de Megatips, puntualizando las actividades a realizar para la creación, edición, reemplazo, o eliminación de materiales en el canal Megatips. </w:t>
      </w:r>
    </w:p>
    <w:p w:rsidR="008E2BF8" w:rsidRPr="00D35F99" w:rsidRDefault="008E2BF8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cs="Arial"/>
          <w:sz w:val="16"/>
          <w:szCs w:val="16"/>
        </w:rPr>
      </w:pPr>
    </w:p>
    <w:p w:rsidR="008E2BF8" w:rsidRPr="00D35F99" w:rsidRDefault="008E2BF8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cs="Arial"/>
          <w:b/>
          <w:bCs/>
          <w:szCs w:val="20"/>
          <w:u w:val="single"/>
        </w:rPr>
      </w:pPr>
      <w:r w:rsidRPr="00D35F99">
        <w:rPr>
          <w:rFonts w:cs="Arial"/>
          <w:b/>
          <w:szCs w:val="20"/>
        </w:rPr>
        <w:t>2.-</w:t>
      </w:r>
      <w:r w:rsidRPr="00D35F99">
        <w:rPr>
          <w:rFonts w:cs="Arial"/>
          <w:szCs w:val="20"/>
        </w:rPr>
        <w:t xml:space="preserve"> </w:t>
      </w:r>
      <w:r w:rsidRPr="00D35F99">
        <w:rPr>
          <w:rFonts w:cs="Arial"/>
          <w:b/>
          <w:bCs/>
          <w:szCs w:val="20"/>
          <w:u w:val="single"/>
        </w:rPr>
        <w:t>Alcance</w:t>
      </w:r>
      <w:r w:rsidR="00A64017" w:rsidRPr="00D35F99">
        <w:rPr>
          <w:rFonts w:cs="Arial"/>
          <w:b/>
          <w:bCs/>
          <w:szCs w:val="20"/>
          <w:u w:val="single"/>
        </w:rPr>
        <w:br/>
      </w:r>
    </w:p>
    <w:p w:rsidR="00A64017" w:rsidRPr="00B86249" w:rsidRDefault="00A64017" w:rsidP="00B86249">
      <w:pPr>
        <w:ind w:left="426" w:firstLine="283"/>
        <w:jc w:val="both"/>
        <w:rPr>
          <w:rFonts w:ascii="Arial" w:hAnsi="Arial" w:cs="Arial"/>
          <w:bCs/>
          <w:sz w:val="16"/>
          <w:lang w:val="es-MX"/>
        </w:rPr>
      </w:pPr>
      <w:r w:rsidRPr="00B86249">
        <w:rPr>
          <w:rFonts w:ascii="Arial" w:hAnsi="Arial" w:cs="Arial"/>
          <w:bCs/>
          <w:sz w:val="16"/>
          <w:lang w:val="es-MX"/>
        </w:rPr>
        <w:t xml:space="preserve">Aplicable al proceso de venta de publicidad corporativo, ejecutivos de publicidad de sistemas, coordinadores de mercadotecnia corporativo y sucursales, asi como cualquier unidad de negocio que requiera la difusión de campañas de publicidad. </w:t>
      </w:r>
    </w:p>
    <w:p w:rsidR="008E2BF8" w:rsidRPr="00D35F99" w:rsidRDefault="008E2BF8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cs="Arial"/>
          <w:b/>
          <w:bCs/>
          <w:sz w:val="16"/>
          <w:szCs w:val="16"/>
        </w:rPr>
      </w:pPr>
    </w:p>
    <w:p w:rsidR="008E2BF8" w:rsidRPr="00D35F99" w:rsidRDefault="008E2BF8" w:rsidP="00681935">
      <w:pPr>
        <w:ind w:left="426"/>
        <w:jc w:val="both"/>
        <w:rPr>
          <w:rFonts w:ascii="Arial" w:hAnsi="Arial" w:cs="Arial"/>
          <w:sz w:val="16"/>
          <w:szCs w:val="16"/>
        </w:rPr>
      </w:pPr>
    </w:p>
    <w:p w:rsidR="008E2BF8" w:rsidRPr="00D35F99" w:rsidRDefault="008E2BF8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eastAsia="Calibri" w:cs="Arial"/>
          <w:b/>
          <w:bCs/>
          <w:color w:val="000000"/>
          <w:szCs w:val="20"/>
          <w:u w:val="single"/>
        </w:rPr>
      </w:pPr>
      <w:r w:rsidRPr="00D35F99">
        <w:rPr>
          <w:rFonts w:eastAsia="Calibri" w:cs="Arial"/>
          <w:b/>
          <w:color w:val="000000"/>
          <w:szCs w:val="20"/>
        </w:rPr>
        <w:t xml:space="preserve">3.- </w:t>
      </w:r>
      <w:r w:rsidRPr="00D35F99">
        <w:rPr>
          <w:rFonts w:eastAsia="Calibri" w:cs="Arial"/>
          <w:b/>
          <w:bCs/>
          <w:color w:val="000000"/>
          <w:szCs w:val="20"/>
          <w:u w:val="single"/>
        </w:rPr>
        <w:t>Herramientas  de Trabajo Equipo de Protección y Materiales a Utilizar</w:t>
      </w:r>
    </w:p>
    <w:p w:rsidR="00717FAE" w:rsidRPr="00D35F99" w:rsidRDefault="00717FAE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eastAsia="Calibri" w:cs="Arial"/>
          <w:b/>
          <w:bCs/>
          <w:color w:val="000000"/>
          <w:sz w:val="18"/>
          <w:szCs w:val="18"/>
          <w:u w:val="single"/>
        </w:rPr>
      </w:pPr>
    </w:p>
    <w:p w:rsidR="008E2BF8" w:rsidRPr="00B86249" w:rsidRDefault="00A64017" w:rsidP="00681935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ind w:left="1418"/>
        <w:rPr>
          <w:rFonts w:cs="Arial"/>
          <w:sz w:val="16"/>
          <w:szCs w:val="20"/>
        </w:rPr>
      </w:pPr>
      <w:r w:rsidRPr="00B86249">
        <w:rPr>
          <w:rFonts w:cs="Arial"/>
          <w:sz w:val="16"/>
          <w:szCs w:val="20"/>
        </w:rPr>
        <w:t xml:space="preserve">Equipo básico para producción de materiales visuales el cual corresponde a una Mac </w:t>
      </w:r>
    </w:p>
    <w:p w:rsidR="00717FAE" w:rsidRPr="00B86249" w:rsidRDefault="00A64017" w:rsidP="00681935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ind w:left="1418"/>
        <w:rPr>
          <w:rFonts w:cs="Arial"/>
          <w:sz w:val="16"/>
          <w:szCs w:val="20"/>
          <w:lang w:val="en-US"/>
        </w:rPr>
      </w:pPr>
      <w:r w:rsidRPr="00B86249">
        <w:rPr>
          <w:rFonts w:cs="Arial"/>
          <w:sz w:val="16"/>
          <w:szCs w:val="20"/>
          <w:lang w:val="en-US"/>
        </w:rPr>
        <w:t>Sof</w:t>
      </w:r>
      <w:r w:rsidR="003F4ACF" w:rsidRPr="00B86249">
        <w:rPr>
          <w:rFonts w:cs="Arial"/>
          <w:sz w:val="16"/>
          <w:szCs w:val="20"/>
          <w:lang w:val="en-US"/>
        </w:rPr>
        <w:t>t</w:t>
      </w:r>
      <w:r w:rsidR="00B86249">
        <w:rPr>
          <w:rFonts w:cs="Arial"/>
          <w:sz w:val="16"/>
          <w:szCs w:val="20"/>
          <w:lang w:val="en-US"/>
        </w:rPr>
        <w:t>ware de D</w:t>
      </w:r>
      <w:r w:rsidR="00CD0FAC" w:rsidRPr="00B86249">
        <w:rPr>
          <w:rFonts w:cs="Arial"/>
          <w:sz w:val="16"/>
          <w:szCs w:val="20"/>
          <w:lang w:val="en-US"/>
        </w:rPr>
        <w:t>iseño</w:t>
      </w:r>
      <w:r w:rsidR="00B86249">
        <w:rPr>
          <w:rFonts w:cs="Arial"/>
          <w:sz w:val="16"/>
          <w:szCs w:val="20"/>
          <w:lang w:val="en-US"/>
        </w:rPr>
        <w:t xml:space="preserve">: </w:t>
      </w:r>
      <w:r w:rsidR="00CD0FAC" w:rsidRPr="00B86249">
        <w:rPr>
          <w:rFonts w:cs="Arial"/>
          <w:sz w:val="16"/>
          <w:szCs w:val="20"/>
          <w:lang w:val="en-US"/>
        </w:rPr>
        <w:t>P</w:t>
      </w:r>
      <w:r w:rsidRPr="00B86249">
        <w:rPr>
          <w:rFonts w:cs="Arial"/>
          <w:sz w:val="16"/>
          <w:szCs w:val="20"/>
          <w:lang w:val="en-US"/>
        </w:rPr>
        <w:t xml:space="preserve">hotoshop, Premiere, After effects  iMovie </w:t>
      </w:r>
    </w:p>
    <w:p w:rsidR="00A64017" w:rsidRPr="00B86249" w:rsidRDefault="00A64017" w:rsidP="00681935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ind w:left="1418"/>
        <w:rPr>
          <w:rFonts w:cs="Arial"/>
          <w:sz w:val="16"/>
          <w:szCs w:val="20"/>
        </w:rPr>
      </w:pPr>
      <w:r w:rsidRPr="00B86249">
        <w:rPr>
          <w:rFonts w:cs="Arial"/>
          <w:sz w:val="16"/>
          <w:szCs w:val="20"/>
        </w:rPr>
        <w:t>Office</w:t>
      </w:r>
    </w:p>
    <w:p w:rsidR="00A64017" w:rsidRPr="00B86249" w:rsidRDefault="00A64017" w:rsidP="00681935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ind w:left="1418"/>
        <w:rPr>
          <w:rFonts w:cs="Arial"/>
          <w:sz w:val="16"/>
          <w:szCs w:val="20"/>
        </w:rPr>
      </w:pPr>
      <w:r w:rsidRPr="00B86249">
        <w:rPr>
          <w:rFonts w:cs="Arial"/>
          <w:sz w:val="16"/>
          <w:szCs w:val="20"/>
        </w:rPr>
        <w:t>VNC</w:t>
      </w:r>
    </w:p>
    <w:p w:rsidR="00717FAE" w:rsidRPr="00B86249" w:rsidRDefault="00A64017" w:rsidP="00681935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ind w:left="1418"/>
        <w:rPr>
          <w:rFonts w:cs="Arial"/>
          <w:sz w:val="12"/>
          <w:szCs w:val="16"/>
        </w:rPr>
      </w:pPr>
      <w:r w:rsidRPr="00B86249">
        <w:rPr>
          <w:rFonts w:cs="Arial"/>
          <w:sz w:val="16"/>
          <w:szCs w:val="20"/>
        </w:rPr>
        <w:t>VLC Media Player</w:t>
      </w:r>
      <w:r w:rsidRPr="00B86249">
        <w:rPr>
          <w:rFonts w:cs="Arial"/>
          <w:sz w:val="12"/>
          <w:szCs w:val="16"/>
        </w:rPr>
        <w:t xml:space="preserve"> </w:t>
      </w:r>
    </w:p>
    <w:p w:rsidR="006178A2" w:rsidRPr="00D35F99" w:rsidRDefault="006178A2" w:rsidP="00681935">
      <w:pPr>
        <w:pStyle w:val="Encabezado"/>
        <w:tabs>
          <w:tab w:val="clear" w:pos="4419"/>
          <w:tab w:val="clear" w:pos="8838"/>
        </w:tabs>
        <w:ind w:left="426"/>
        <w:rPr>
          <w:rFonts w:cs="Arial"/>
          <w:sz w:val="18"/>
          <w:szCs w:val="18"/>
        </w:rPr>
      </w:pPr>
    </w:p>
    <w:p w:rsidR="008E2BF8" w:rsidRPr="00D35F99" w:rsidRDefault="00B86249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eastAsia="Calibri" w:cs="Arial"/>
          <w:b/>
          <w:color w:val="000000"/>
          <w:szCs w:val="20"/>
          <w:u w:val="single"/>
        </w:rPr>
      </w:pPr>
      <w:r>
        <w:rPr>
          <w:rFonts w:eastAsia="Calibri" w:cs="Arial"/>
          <w:b/>
          <w:color w:val="000000"/>
          <w:szCs w:val="20"/>
        </w:rPr>
        <w:t>4</w:t>
      </w:r>
      <w:r w:rsidR="008E2BF8" w:rsidRPr="00D35F99">
        <w:rPr>
          <w:rFonts w:eastAsia="Calibri" w:cs="Arial"/>
          <w:b/>
          <w:color w:val="000000"/>
          <w:szCs w:val="20"/>
        </w:rPr>
        <w:t xml:space="preserve">.- </w:t>
      </w:r>
      <w:r w:rsidR="008E2BF8" w:rsidRPr="00D35F99">
        <w:rPr>
          <w:rFonts w:eastAsia="Calibri" w:cs="Arial"/>
          <w:b/>
          <w:color w:val="000000"/>
          <w:szCs w:val="20"/>
          <w:u w:val="single"/>
        </w:rPr>
        <w:t>Instrucción de Actividades a realizar.</w:t>
      </w:r>
    </w:p>
    <w:p w:rsidR="00B16D91" w:rsidRPr="00D35F99" w:rsidRDefault="00B16D91" w:rsidP="00681935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eastAsia="Calibri" w:cs="Arial"/>
          <w:color w:val="000000"/>
          <w:sz w:val="16"/>
          <w:szCs w:val="16"/>
        </w:rPr>
      </w:pPr>
      <w:r w:rsidRPr="00D35F99">
        <w:rPr>
          <w:rFonts w:eastAsia="Calibri" w:cs="Arial"/>
          <w:b/>
          <w:color w:val="000000"/>
          <w:sz w:val="16"/>
          <w:szCs w:val="16"/>
        </w:rPr>
        <w:tab/>
      </w:r>
    </w:p>
    <w:p w:rsidR="004F4457" w:rsidRPr="00B86249" w:rsidRDefault="004F4457" w:rsidP="004F4457">
      <w:pPr>
        <w:ind w:left="360"/>
        <w:rPr>
          <w:rFonts w:ascii="Arial" w:hAnsi="Arial" w:cs="Arial"/>
          <w:sz w:val="16"/>
          <w:szCs w:val="16"/>
          <w:shd w:val="clear" w:color="auto" w:fill="FFFFFF"/>
        </w:rPr>
      </w:pPr>
      <w:r w:rsidRPr="00B86249">
        <w:rPr>
          <w:rFonts w:ascii="Arial" w:hAnsi="Arial" w:cs="Arial"/>
          <w:sz w:val="16"/>
          <w:szCs w:val="16"/>
          <w:shd w:val="clear" w:color="auto" w:fill="FFFFFF"/>
        </w:rPr>
        <w:br/>
      </w:r>
      <w:r w:rsidRPr="00B86249">
        <w:rPr>
          <w:rFonts w:ascii="Arial" w:hAnsi="Arial" w:cs="Arial"/>
          <w:b/>
          <w:sz w:val="16"/>
          <w:szCs w:val="16"/>
          <w:shd w:val="clear" w:color="auto" w:fill="FFFFFF"/>
        </w:rPr>
        <w:t>PRM:</w:t>
      </w:r>
      <w:r w:rsidRPr="00B86249">
        <w:rPr>
          <w:rFonts w:ascii="Arial" w:hAnsi="Arial" w:cs="Arial"/>
          <w:sz w:val="16"/>
          <w:szCs w:val="16"/>
          <w:shd w:val="clear" w:color="auto" w:fill="FFFFFF"/>
        </w:rPr>
        <w:t xml:space="preserve"> Productor Megatip</w:t>
      </w:r>
    </w:p>
    <w:p w:rsidR="00681935" w:rsidRPr="00D35F99" w:rsidRDefault="00681935" w:rsidP="00681935">
      <w:pPr>
        <w:rPr>
          <w:rFonts w:ascii="Arial" w:hAnsi="Arial" w:cs="Arial"/>
        </w:rPr>
      </w:pPr>
    </w:p>
    <w:p w:rsidR="004F4457" w:rsidRPr="00D35F99" w:rsidRDefault="004F4457" w:rsidP="003F4ACF">
      <w:pPr>
        <w:tabs>
          <w:tab w:val="left" w:pos="1140"/>
        </w:tabs>
        <w:rPr>
          <w:rFonts w:ascii="Arial" w:hAnsi="Arial" w:cs="Arial"/>
          <w:lang w:val="es-MX"/>
        </w:rPr>
      </w:pPr>
    </w:p>
    <w:p w:rsidR="009648E7" w:rsidRPr="00B86249" w:rsidRDefault="00B86249" w:rsidP="00B86249">
      <w:pPr>
        <w:ind w:left="426"/>
        <w:jc w:val="both"/>
        <w:rPr>
          <w:rFonts w:ascii="Arial" w:hAnsi="Arial"/>
          <w:sz w:val="18"/>
        </w:rPr>
      </w:pPr>
      <w:r w:rsidRPr="00B86249">
        <w:rPr>
          <w:rFonts w:ascii="Arial" w:hAnsi="Arial" w:cs="Arial"/>
          <w:b/>
          <w:sz w:val="20"/>
        </w:rPr>
        <w:t>I</w:t>
      </w:r>
      <w:r w:rsidR="004F4457" w:rsidRPr="00B86249">
        <w:rPr>
          <w:rFonts w:ascii="Arial" w:hAnsi="Arial" w:cs="Arial"/>
          <w:b/>
          <w:sz w:val="20"/>
        </w:rPr>
        <w:t>.-  Elaboración de Megatip</w:t>
      </w:r>
      <w:r w:rsidR="003F4ACF" w:rsidRPr="00D35F99">
        <w:rPr>
          <w:rFonts w:ascii="Arial" w:hAnsi="Arial" w:cs="Arial"/>
        </w:rPr>
        <w:br/>
      </w:r>
      <w:r w:rsidR="003F4ACF" w:rsidRPr="00D35F99">
        <w:rPr>
          <w:rFonts w:ascii="Arial" w:hAnsi="Arial" w:cs="Arial"/>
        </w:rPr>
        <w:br/>
      </w:r>
      <w:r w:rsidR="004F4457" w:rsidRPr="00B86249">
        <w:rPr>
          <w:rFonts w:ascii="Arial" w:hAnsi="Arial" w:cs="Arial"/>
          <w:b/>
          <w:sz w:val="16"/>
          <w:lang w:val="es-MX"/>
        </w:rPr>
        <w:t>PRM</w:t>
      </w:r>
      <w:r w:rsidR="004F4457" w:rsidRPr="00B86249">
        <w:rPr>
          <w:rFonts w:ascii="Arial" w:hAnsi="Arial" w:cs="Arial"/>
          <w:sz w:val="16"/>
          <w:lang w:val="es-MX"/>
        </w:rPr>
        <w:t xml:space="preserve"> </w:t>
      </w:r>
      <w:r w:rsidR="003F4ACF" w:rsidRPr="00B86249">
        <w:rPr>
          <w:rFonts w:ascii="Arial" w:hAnsi="Arial" w:cs="Arial"/>
          <w:sz w:val="16"/>
          <w:lang w:val="es-MX"/>
        </w:rPr>
        <w:t>realiza el megatip de acuerdo a las especificaciones de</w:t>
      </w:r>
      <w:r w:rsidR="00FC21FF" w:rsidRPr="00B86249">
        <w:rPr>
          <w:rFonts w:ascii="Arial" w:hAnsi="Arial" w:cs="Arial"/>
          <w:sz w:val="16"/>
          <w:lang w:val="es-MX"/>
        </w:rPr>
        <w:t xml:space="preserve"> la solicitud de </w:t>
      </w:r>
      <w:r w:rsidR="003F4ACF" w:rsidRPr="00B86249">
        <w:rPr>
          <w:rFonts w:ascii="Arial" w:hAnsi="Arial" w:cs="Arial"/>
          <w:sz w:val="16"/>
          <w:lang w:val="es-MX"/>
        </w:rPr>
        <w:t>producción.</w:t>
      </w:r>
      <w:r w:rsidR="00682F2E" w:rsidRPr="00B86249">
        <w:rPr>
          <w:rFonts w:ascii="Arial" w:hAnsi="Arial" w:cs="Arial"/>
          <w:sz w:val="16"/>
          <w:lang w:val="es-MX"/>
        </w:rPr>
        <w:br/>
      </w:r>
      <w:r w:rsidR="009648E7" w:rsidRPr="00B86249">
        <w:rPr>
          <w:rFonts w:ascii="Arial" w:hAnsi="Arial" w:cs="Arial"/>
          <w:sz w:val="16"/>
          <w:lang w:val="es-MX"/>
        </w:rPr>
        <w:br/>
      </w:r>
      <w:r w:rsidR="009648E7" w:rsidRPr="00B86249">
        <w:rPr>
          <w:rFonts w:ascii="Arial" w:hAnsi="Arial"/>
          <w:sz w:val="16"/>
        </w:rPr>
        <w:t>Antes de comenzar  a elaborar mensajes o videos para el canal Megatips debe tomar en cuenta diferentes puntos para su fácil legibilidad.</w:t>
      </w:r>
    </w:p>
    <w:p w:rsidR="009648E7" w:rsidRPr="00372A03" w:rsidRDefault="009648E7" w:rsidP="009648E7">
      <w:pPr>
        <w:rPr>
          <w:rFonts w:ascii="Arial" w:hAnsi="Arial" w:cs="Arial"/>
        </w:rPr>
      </w:pPr>
    </w:p>
    <w:p w:rsidR="009648E7" w:rsidRPr="00B86249" w:rsidRDefault="009648E7" w:rsidP="00B86249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0"/>
        </w:rPr>
      </w:pPr>
      <w:r w:rsidRPr="00B86249">
        <w:rPr>
          <w:rFonts w:ascii="Arial" w:hAnsi="Arial" w:cs="Arial"/>
          <w:b/>
          <w:sz w:val="20"/>
        </w:rPr>
        <w:t>Características de un mensaje en Megatips.</w:t>
      </w:r>
    </w:p>
    <w:p w:rsidR="00533322" w:rsidRPr="00533322" w:rsidRDefault="00533322" w:rsidP="00533322">
      <w:pPr>
        <w:widowControl/>
        <w:suppressAutoHyphens w:val="0"/>
        <w:ind w:left="720"/>
        <w:jc w:val="both"/>
        <w:rPr>
          <w:rFonts w:ascii="Arial" w:hAnsi="Arial" w:cs="Arial"/>
          <w:sz w:val="16"/>
        </w:rPr>
      </w:pPr>
    </w:p>
    <w:p w:rsidR="00533322" w:rsidRPr="00533322" w:rsidRDefault="00533322" w:rsidP="00533322">
      <w:pPr>
        <w:widowControl/>
        <w:suppressAutoHyphens w:val="0"/>
        <w:ind w:firstLine="709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Para producir un Megatip se necesitan las siguientes</w:t>
      </w:r>
      <w:r>
        <w:rPr>
          <w:rFonts w:ascii="Arial" w:hAnsi="Arial" w:cs="Arial"/>
          <w:sz w:val="16"/>
        </w:rPr>
        <w:t xml:space="preserve"> características e</w:t>
      </w:r>
      <w:r w:rsidRPr="00533322">
        <w:rPr>
          <w:rFonts w:ascii="Arial" w:hAnsi="Arial" w:cs="Arial"/>
          <w:sz w:val="16"/>
        </w:rPr>
        <w:t xml:space="preserve">n los materiales. </w:t>
      </w:r>
    </w:p>
    <w:p w:rsidR="009648E7" w:rsidRPr="00372A03" w:rsidRDefault="009648E7" w:rsidP="00B86249">
      <w:pPr>
        <w:jc w:val="both"/>
        <w:rPr>
          <w:rFonts w:ascii="Arial" w:hAnsi="Arial" w:cs="Arial"/>
        </w:rPr>
      </w:pPr>
    </w:p>
    <w:p w:rsidR="00533322" w:rsidRPr="00533322" w:rsidRDefault="00533322" w:rsidP="00533322">
      <w:pPr>
        <w:widowControl/>
        <w:suppressAutoHyphens w:val="0"/>
        <w:ind w:firstLine="360"/>
        <w:jc w:val="both"/>
        <w:rPr>
          <w:rFonts w:ascii="Arial" w:hAnsi="Arial" w:cs="Arial"/>
          <w:b/>
          <w:sz w:val="16"/>
        </w:rPr>
      </w:pPr>
      <w:r w:rsidRPr="00533322">
        <w:rPr>
          <w:rFonts w:ascii="Arial" w:hAnsi="Arial" w:cs="Arial"/>
          <w:b/>
          <w:sz w:val="16"/>
        </w:rPr>
        <w:t xml:space="preserve">Características Generales: </w:t>
      </w:r>
    </w:p>
    <w:p w:rsidR="00B86249" w:rsidRDefault="00B86249" w:rsidP="00533322">
      <w:pPr>
        <w:widowControl/>
        <w:suppressAutoHyphens w:val="0"/>
        <w:ind w:left="720"/>
        <w:jc w:val="both"/>
        <w:rPr>
          <w:rFonts w:ascii="Arial" w:hAnsi="Arial" w:cs="Arial"/>
          <w:sz w:val="16"/>
        </w:rPr>
      </w:pPr>
    </w:p>
    <w:p w:rsidR="00B86249" w:rsidRDefault="009648E7" w:rsidP="00B86249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16"/>
        </w:rPr>
      </w:pPr>
      <w:r w:rsidRPr="00B86249">
        <w:rPr>
          <w:rFonts w:ascii="Arial" w:hAnsi="Arial" w:cs="Arial"/>
          <w:sz w:val="16"/>
        </w:rPr>
        <w:t>Deberán ser 4 pantallas como máximo para un solo mensaje.</w:t>
      </w:r>
    </w:p>
    <w:p w:rsidR="009648E7" w:rsidRPr="00B86249" w:rsidRDefault="009648E7" w:rsidP="00B86249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16"/>
        </w:rPr>
      </w:pPr>
      <w:r w:rsidRPr="00B86249">
        <w:rPr>
          <w:rFonts w:ascii="Arial" w:hAnsi="Arial" w:cs="Arial"/>
          <w:sz w:val="16"/>
        </w:rPr>
        <w:t>Estas pantallas deberán tener  el mismo fondo para tener uniformidad en el anuncio.</w:t>
      </w:r>
    </w:p>
    <w:p w:rsidR="009648E7" w:rsidRDefault="009648E7" w:rsidP="00B86249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16"/>
        </w:rPr>
      </w:pPr>
      <w:r w:rsidRPr="00B86249">
        <w:rPr>
          <w:rFonts w:ascii="Arial" w:hAnsi="Arial" w:cs="Arial"/>
          <w:sz w:val="16"/>
        </w:rPr>
        <w:t>El máximo de palabras serán  20 por pantalla (esto equivale a 80 palabras por mensaje).</w:t>
      </w:r>
    </w:p>
    <w:p w:rsidR="00533322" w:rsidRPr="00533322" w:rsidRDefault="00533322" w:rsidP="00533322">
      <w:pPr>
        <w:widowControl/>
        <w:suppressAutoHyphens w:val="0"/>
        <w:jc w:val="both"/>
        <w:rPr>
          <w:rFonts w:ascii="Arial" w:hAnsi="Arial" w:cs="Arial"/>
          <w:sz w:val="16"/>
        </w:rPr>
      </w:pPr>
    </w:p>
    <w:p w:rsidR="00533322" w:rsidRPr="00533322" w:rsidRDefault="00533322" w:rsidP="00533322">
      <w:pPr>
        <w:widowControl/>
        <w:suppressAutoHyphens w:val="0"/>
        <w:ind w:firstLine="360"/>
        <w:jc w:val="both"/>
        <w:rPr>
          <w:rFonts w:ascii="Arial" w:hAnsi="Arial" w:cs="Arial"/>
          <w:b/>
          <w:sz w:val="16"/>
        </w:rPr>
      </w:pPr>
      <w:r w:rsidRPr="00533322">
        <w:rPr>
          <w:rFonts w:ascii="Arial" w:hAnsi="Arial" w:cs="Arial"/>
          <w:b/>
          <w:sz w:val="16"/>
        </w:rPr>
        <w:t xml:space="preserve">Imágenes: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720 x 480 ó 960 x 538 pixeles por pulgada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Resolución: 100 dpi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Extensión:  .JPG .PSD .BMP</w:t>
      </w:r>
    </w:p>
    <w:p w:rsidR="00533322" w:rsidRPr="00533322" w:rsidRDefault="00533322" w:rsidP="00533322">
      <w:pPr>
        <w:widowControl/>
        <w:suppressAutoHyphens w:val="0"/>
        <w:jc w:val="both"/>
        <w:rPr>
          <w:rFonts w:ascii="Arial" w:hAnsi="Arial" w:cs="Arial"/>
          <w:sz w:val="16"/>
        </w:rPr>
      </w:pPr>
    </w:p>
    <w:p w:rsidR="00533322" w:rsidRPr="00533322" w:rsidRDefault="00533322" w:rsidP="00533322">
      <w:pPr>
        <w:widowControl/>
        <w:suppressAutoHyphens w:val="0"/>
        <w:ind w:firstLine="36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b/>
          <w:sz w:val="16"/>
        </w:rPr>
        <w:t>Video: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720 x 480 pixeles por pulgada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Resolución: 72 dpi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Extensión: MP4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Sin audio; el canal debe ofrecer música de fondo </w:t>
      </w:r>
    </w:p>
    <w:p w:rsidR="00533322" w:rsidRPr="00533322" w:rsidRDefault="00533322" w:rsidP="00533322">
      <w:pPr>
        <w:widowControl/>
        <w:suppressAutoHyphens w:val="0"/>
        <w:jc w:val="both"/>
        <w:rPr>
          <w:rFonts w:ascii="Arial" w:hAnsi="Arial" w:cs="Arial"/>
          <w:sz w:val="16"/>
        </w:rPr>
      </w:pPr>
    </w:p>
    <w:p w:rsidR="00533322" w:rsidRPr="00533322" w:rsidRDefault="00533322" w:rsidP="00533322">
      <w:pPr>
        <w:widowControl/>
        <w:suppressAutoHyphens w:val="0"/>
        <w:ind w:firstLine="360"/>
        <w:jc w:val="both"/>
        <w:rPr>
          <w:rFonts w:ascii="Arial" w:hAnsi="Arial" w:cs="Arial"/>
          <w:b/>
          <w:sz w:val="16"/>
        </w:rPr>
      </w:pPr>
      <w:r w:rsidRPr="00533322">
        <w:rPr>
          <w:rFonts w:ascii="Arial" w:hAnsi="Arial" w:cs="Arial"/>
          <w:b/>
          <w:sz w:val="16"/>
        </w:rPr>
        <w:t xml:space="preserve">Colores: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Se deberán evitar colores brillantes por su dificultad para ser observados.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A textos claros, fondos obscuros. A textos obscuros fondos claros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Letras con contorno negro, blanco o tonos afines. </w:t>
      </w:r>
    </w:p>
    <w:p w:rsidR="00533322" w:rsidRPr="00533322" w:rsidRDefault="00533322" w:rsidP="00533322">
      <w:pPr>
        <w:widowControl/>
        <w:suppressAutoHyphens w:val="0"/>
        <w:jc w:val="both"/>
        <w:rPr>
          <w:rFonts w:ascii="Arial" w:hAnsi="Arial" w:cs="Arial"/>
          <w:sz w:val="16"/>
        </w:rPr>
      </w:pPr>
    </w:p>
    <w:p w:rsidR="00533322" w:rsidRPr="00533322" w:rsidRDefault="00533322" w:rsidP="00533322">
      <w:pPr>
        <w:widowControl/>
        <w:suppressAutoHyphens w:val="0"/>
        <w:ind w:firstLine="36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b/>
          <w:sz w:val="16"/>
        </w:rPr>
        <w:t>Tipografía:</w:t>
      </w:r>
      <w:r w:rsidRPr="00533322">
        <w:rPr>
          <w:rFonts w:ascii="Arial" w:hAnsi="Arial" w:cs="Arial"/>
          <w:sz w:val="16"/>
        </w:rPr>
        <w:t xml:space="preserve">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 xml:space="preserve">No se debe emplear tipografías con dibujos o muy delgadas (light). letras recomendables son la Arial, Helvetica, Times y afines o parecidas a estas. </w:t>
      </w:r>
    </w:p>
    <w:p w:rsidR="00533322" w:rsidRPr="00533322" w:rsidRDefault="00533322" w:rsidP="00533322">
      <w:pPr>
        <w:pStyle w:val="Prrafodelista"/>
        <w:widowControl/>
        <w:numPr>
          <w:ilvl w:val="0"/>
          <w:numId w:val="29"/>
        </w:numPr>
        <w:suppressAutoHyphens w:val="0"/>
        <w:jc w:val="both"/>
        <w:rPr>
          <w:rFonts w:ascii="Arial" w:hAnsi="Arial" w:cs="Arial"/>
          <w:sz w:val="16"/>
        </w:rPr>
      </w:pPr>
      <w:r w:rsidRPr="00533322">
        <w:rPr>
          <w:rFonts w:ascii="Arial" w:hAnsi="Arial" w:cs="Arial"/>
          <w:sz w:val="16"/>
        </w:rPr>
        <w:t>Su puntaje correcto de 20 o más puntos.</w:t>
      </w:r>
    </w:p>
    <w:p w:rsidR="00B86249" w:rsidRDefault="00B86249" w:rsidP="00B86249">
      <w:pPr>
        <w:rPr>
          <w:rFonts w:ascii="Arial" w:hAnsi="Arial" w:cs="Arial"/>
          <w:lang w:val="es-MX"/>
        </w:rPr>
      </w:pPr>
    </w:p>
    <w:p w:rsidR="00533322" w:rsidRDefault="00533322" w:rsidP="00B86249">
      <w:pPr>
        <w:rPr>
          <w:rFonts w:ascii="Arial" w:hAnsi="Arial" w:cs="Arial"/>
          <w:lang w:val="es-MX"/>
        </w:rPr>
      </w:pPr>
    </w:p>
    <w:p w:rsidR="00533322" w:rsidRDefault="00533322" w:rsidP="00B86249">
      <w:pPr>
        <w:rPr>
          <w:rFonts w:ascii="Arial" w:hAnsi="Arial" w:cs="Arial"/>
          <w:lang w:val="es-MX"/>
        </w:rPr>
      </w:pPr>
    </w:p>
    <w:p w:rsidR="00533322" w:rsidRDefault="00533322" w:rsidP="00B86249">
      <w:pPr>
        <w:rPr>
          <w:rFonts w:ascii="Arial" w:hAnsi="Arial" w:cs="Arial"/>
          <w:lang w:val="es-MX"/>
        </w:rPr>
      </w:pPr>
    </w:p>
    <w:p w:rsidR="00533322" w:rsidRDefault="00533322" w:rsidP="00B86249">
      <w:pPr>
        <w:rPr>
          <w:rFonts w:ascii="Arial" w:hAnsi="Arial" w:cs="Arial"/>
          <w:lang w:val="es-MX"/>
        </w:rPr>
      </w:pPr>
    </w:p>
    <w:p w:rsidR="00801BB6" w:rsidRDefault="00801BB6" w:rsidP="00B86249">
      <w:pPr>
        <w:rPr>
          <w:rFonts w:ascii="Arial" w:hAnsi="Arial" w:cs="Arial"/>
          <w:lang w:val="es-MX"/>
        </w:rPr>
      </w:pPr>
    </w:p>
    <w:p w:rsidR="00F448BD" w:rsidRDefault="00F448BD" w:rsidP="00B86249">
      <w:pPr>
        <w:rPr>
          <w:rFonts w:ascii="Arial" w:hAnsi="Arial" w:cs="Arial"/>
          <w:lang w:val="es-MX"/>
        </w:rPr>
      </w:pPr>
    </w:p>
    <w:p w:rsidR="006178A2" w:rsidRPr="00B86249" w:rsidRDefault="00682F2E" w:rsidP="00B8624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B86249">
        <w:rPr>
          <w:rFonts w:ascii="Arial" w:hAnsi="Arial" w:cs="Arial"/>
          <w:b/>
          <w:sz w:val="20"/>
          <w:lang w:val="es-MX"/>
        </w:rPr>
        <w:lastRenderedPageBreak/>
        <w:t>Conocimientos:</w:t>
      </w:r>
      <w:r w:rsidR="00506E45" w:rsidRPr="00B86249">
        <w:rPr>
          <w:rFonts w:ascii="Arial" w:hAnsi="Arial" w:cs="Arial"/>
          <w:b/>
          <w:lang w:val="es-MX"/>
        </w:rPr>
        <w:br/>
      </w:r>
    </w:p>
    <w:p w:rsidR="00CD0FAC" w:rsidRPr="00B86249" w:rsidRDefault="0099322C" w:rsidP="00B86249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16"/>
        </w:rPr>
      </w:pPr>
      <w:r w:rsidRPr="00B86249">
        <w:rPr>
          <w:rFonts w:ascii="Arial" w:hAnsi="Arial" w:cs="Arial"/>
          <w:sz w:val="16"/>
        </w:rPr>
        <w:t xml:space="preserve">Los colores a emplear son importantes, de eso depende la atracción de nuestro anuncio </w:t>
      </w:r>
      <w:r w:rsidR="00797568" w:rsidRPr="00B86249">
        <w:rPr>
          <w:rFonts w:ascii="Arial" w:hAnsi="Arial" w:cs="Arial"/>
          <w:sz w:val="16"/>
        </w:rPr>
        <w:t xml:space="preserve">a la vista del espectador, tampoco deberán ser tonos muy brillantes por su dificultad para ser observados por la vista humana. </w:t>
      </w:r>
    </w:p>
    <w:p w:rsidR="000F0532" w:rsidRPr="00B86249" w:rsidRDefault="00797568" w:rsidP="00B86249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16"/>
        </w:rPr>
      </w:pPr>
      <w:r w:rsidRPr="00B86249">
        <w:rPr>
          <w:rFonts w:ascii="Arial" w:hAnsi="Arial" w:cs="Arial"/>
          <w:sz w:val="16"/>
        </w:rPr>
        <w:t>Tomar en cuanta la psicol</w:t>
      </w:r>
      <w:r w:rsidR="00A1508B" w:rsidRPr="00B86249">
        <w:rPr>
          <w:rFonts w:ascii="Arial" w:hAnsi="Arial" w:cs="Arial"/>
          <w:sz w:val="16"/>
        </w:rPr>
        <w:t>ogía de los colores para la real</w:t>
      </w:r>
      <w:r w:rsidRPr="00B86249">
        <w:rPr>
          <w:rFonts w:ascii="Arial" w:hAnsi="Arial" w:cs="Arial"/>
          <w:sz w:val="16"/>
        </w:rPr>
        <w:t>ización del Megatips.</w:t>
      </w:r>
      <w:r w:rsidR="00A1508B" w:rsidRPr="00B86249">
        <w:rPr>
          <w:rFonts w:ascii="Arial" w:hAnsi="Arial" w:cs="Arial"/>
          <w:sz w:val="16"/>
        </w:rPr>
        <w:t xml:space="preserve"> </w:t>
      </w:r>
      <w:r w:rsidRPr="00B86249">
        <w:rPr>
          <w:rFonts w:ascii="Arial" w:hAnsi="Arial" w:cs="Arial"/>
          <w:sz w:val="16"/>
        </w:rPr>
        <w:t xml:space="preserve"> </w:t>
      </w:r>
      <w:r w:rsidR="00B86249" w:rsidRPr="00B86249">
        <w:rPr>
          <w:rFonts w:ascii="Arial" w:hAnsi="Arial" w:cs="Arial"/>
          <w:b/>
          <w:sz w:val="16"/>
          <w:u w:val="single"/>
        </w:rPr>
        <w:t>Fig. 1</w:t>
      </w:r>
      <w:r w:rsidRPr="00B86249">
        <w:rPr>
          <w:rFonts w:ascii="Arial" w:hAnsi="Arial" w:cs="Arial"/>
          <w:sz w:val="16"/>
        </w:rPr>
        <w:t xml:space="preserve"> </w:t>
      </w:r>
    </w:p>
    <w:p w:rsidR="000F0532" w:rsidRPr="00D35F99" w:rsidRDefault="00533322" w:rsidP="000F0532">
      <w:pPr>
        <w:rPr>
          <w:rFonts w:ascii="Arial" w:hAnsi="Arial" w:cs="Arial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6192" behindDoc="0" locked="0" layoutInCell="1" allowOverlap="1" wp14:anchorId="2DD818BC" wp14:editId="5639C062">
            <wp:simplePos x="0" y="0"/>
            <wp:positionH relativeFrom="column">
              <wp:posOffset>1912620</wp:posOffset>
            </wp:positionH>
            <wp:positionV relativeFrom="paragraph">
              <wp:posOffset>49530</wp:posOffset>
            </wp:positionV>
            <wp:extent cx="1338580" cy="993140"/>
            <wp:effectExtent l="0" t="0" r="0" b="0"/>
            <wp:wrapNone/>
            <wp:docPr id="24" name="Imagen 24" descr="colores-primarios-m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ores-primarios-mater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08B" w:rsidRDefault="00A1508B" w:rsidP="000F0532">
      <w:pPr>
        <w:rPr>
          <w:rFonts w:ascii="Arial" w:hAnsi="Arial" w:cs="Arial"/>
          <w:lang w:val="es-MX"/>
        </w:rPr>
      </w:pPr>
    </w:p>
    <w:p w:rsidR="00A1508B" w:rsidRDefault="00A1508B" w:rsidP="000F0532">
      <w:pPr>
        <w:rPr>
          <w:rFonts w:ascii="Arial" w:hAnsi="Arial" w:cs="Arial"/>
          <w:lang w:val="es-MX"/>
        </w:rPr>
      </w:pPr>
    </w:p>
    <w:p w:rsidR="000F0532" w:rsidRDefault="00B86249" w:rsidP="000F0532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65283" wp14:editId="21E81614">
                <wp:simplePos x="0" y="0"/>
                <wp:positionH relativeFrom="column">
                  <wp:posOffset>1458595</wp:posOffset>
                </wp:positionH>
                <wp:positionV relativeFrom="paragraph">
                  <wp:posOffset>55880</wp:posOffset>
                </wp:positionV>
                <wp:extent cx="659765" cy="2374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6249" w:rsidRPr="00B86249" w:rsidRDefault="00B86249" w:rsidP="00197CEF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B86249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4.85pt;margin-top:4.4pt;width:51.95pt;height:18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" stroked="f">
                <v:fill opacity="0"/>
                <v:textbox style="mso-fit-shape-to-text:t">
                  <w:txbxContent>
                    <w:p w:rsidR="00B86249" w:rsidRPr="00B86249" w:rsidRDefault="00B86249" w:rsidP="00197CEF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B86249">
                        <w:rPr>
                          <w:rFonts w:ascii="Arial" w:hAnsi="Arial" w:cs="Arial"/>
                          <w:b/>
                          <w:sz w:val="16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</w:p>
    <w:p w:rsidR="000F0532" w:rsidRDefault="000F0532" w:rsidP="000F0532">
      <w:pPr>
        <w:rPr>
          <w:rFonts w:ascii="Arial" w:hAnsi="Arial" w:cs="Arial"/>
          <w:lang w:val="es-MX"/>
        </w:rPr>
      </w:pPr>
    </w:p>
    <w:p w:rsidR="00CD0FAC" w:rsidRDefault="00CD0FAC" w:rsidP="000F0532">
      <w:pPr>
        <w:rPr>
          <w:rFonts w:ascii="Arial" w:hAnsi="Arial" w:cs="Arial"/>
          <w:lang w:val="es-MX"/>
        </w:rPr>
      </w:pPr>
    </w:p>
    <w:p w:rsidR="00CD0FAC" w:rsidRDefault="00CD0FAC" w:rsidP="000F0532">
      <w:pPr>
        <w:rPr>
          <w:rFonts w:ascii="Arial" w:hAnsi="Arial" w:cs="Arial"/>
          <w:lang w:val="es-MX"/>
        </w:rPr>
      </w:pPr>
    </w:p>
    <w:p w:rsidR="00151476" w:rsidRPr="00B86249" w:rsidRDefault="006D4866" w:rsidP="00B86249">
      <w:pPr>
        <w:pStyle w:val="Prrafodelista"/>
        <w:numPr>
          <w:ilvl w:val="0"/>
          <w:numId w:val="18"/>
        </w:numPr>
        <w:rPr>
          <w:rFonts w:ascii="Arial" w:hAnsi="Arial" w:cs="Arial"/>
          <w:sz w:val="16"/>
          <w:szCs w:val="16"/>
          <w:lang w:val="es-MX"/>
        </w:rPr>
      </w:pPr>
      <w:r w:rsidRPr="00B86249">
        <w:rPr>
          <w:rFonts w:ascii="Arial" w:hAnsi="Arial" w:cs="Arial"/>
          <w:sz w:val="16"/>
          <w:szCs w:val="16"/>
          <w:lang w:val="es-MX"/>
        </w:rPr>
        <w:t>Colores No legibles, dificultad para leer:</w:t>
      </w:r>
      <w:r w:rsidRPr="00B86249">
        <w:rPr>
          <w:rFonts w:ascii="Arial" w:hAnsi="Arial" w:cs="Arial"/>
          <w:sz w:val="16"/>
          <w:szCs w:val="16"/>
          <w:lang w:val="es-MX"/>
        </w:rPr>
        <w:br/>
        <w:t>Si estos tonos son utilizados en fondos claros pueden funcionar perfectamente en lectura y gráficos visuales, pero en fondos oscuros, o en combinación unos con otros (ejemplo verde y magenta), son dificiles</w:t>
      </w:r>
      <w:r w:rsidR="00151476" w:rsidRPr="00B86249">
        <w:rPr>
          <w:rFonts w:ascii="Arial" w:hAnsi="Arial" w:cs="Arial"/>
          <w:sz w:val="16"/>
          <w:szCs w:val="16"/>
          <w:lang w:val="es-MX"/>
        </w:rPr>
        <w:t xml:space="preserve"> de interpretar para el espectador. </w:t>
      </w:r>
      <w:r w:rsidR="00B86249" w:rsidRPr="00B86249">
        <w:rPr>
          <w:rFonts w:ascii="Arial" w:hAnsi="Arial" w:cs="Arial"/>
          <w:b/>
          <w:sz w:val="16"/>
          <w:szCs w:val="16"/>
          <w:u w:val="single"/>
        </w:rPr>
        <w:t>Fig. 1</w:t>
      </w:r>
    </w:p>
    <w:p w:rsidR="00B86249" w:rsidRDefault="00B86249" w:rsidP="000F0532">
      <w:pPr>
        <w:rPr>
          <w:rFonts w:ascii="Arial" w:hAnsi="Arial" w:cs="Arial"/>
          <w:lang w:val="es-MX"/>
        </w:rPr>
      </w:pPr>
    </w:p>
    <w:p w:rsidR="00151476" w:rsidRPr="00B86249" w:rsidRDefault="00151476" w:rsidP="00B86249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lang w:val="es-MX"/>
        </w:rPr>
      </w:pPr>
      <w:r w:rsidRPr="00B86249">
        <w:rPr>
          <w:rFonts w:ascii="Arial" w:hAnsi="Arial" w:cs="Arial"/>
          <w:sz w:val="16"/>
          <w:lang w:val="es-MX"/>
        </w:rPr>
        <w:t xml:space="preserve">Lo </w:t>
      </w:r>
      <w:r w:rsidR="00051032" w:rsidRPr="00B86249">
        <w:rPr>
          <w:rFonts w:ascii="Arial" w:hAnsi="Arial" w:cs="Arial"/>
          <w:sz w:val="16"/>
          <w:lang w:val="es-MX"/>
        </w:rPr>
        <w:t>más</w:t>
      </w:r>
      <w:r w:rsidRPr="00B86249">
        <w:rPr>
          <w:rFonts w:ascii="Arial" w:hAnsi="Arial" w:cs="Arial"/>
          <w:sz w:val="16"/>
          <w:lang w:val="es-MX"/>
        </w:rPr>
        <w:t xml:space="preserve"> recomendable es la utilización correcta de oscuro claro</w:t>
      </w:r>
      <w:r w:rsidR="00B86249">
        <w:rPr>
          <w:rFonts w:ascii="Arial" w:hAnsi="Arial" w:cs="Arial"/>
          <w:sz w:val="16"/>
          <w:lang w:val="es-MX"/>
        </w:rPr>
        <w:t xml:space="preserve"> </w:t>
      </w:r>
      <w:r w:rsidR="00B86249" w:rsidRPr="00B86249">
        <w:rPr>
          <w:rFonts w:ascii="Arial" w:hAnsi="Arial" w:cs="Arial"/>
          <w:b/>
          <w:sz w:val="16"/>
          <w:u w:val="single"/>
          <w:lang w:val="es-MX"/>
        </w:rPr>
        <w:t>Fig. 1.1</w:t>
      </w:r>
      <w:r w:rsidRPr="00B86249">
        <w:rPr>
          <w:rFonts w:ascii="Arial" w:hAnsi="Arial" w:cs="Arial"/>
          <w:sz w:val="16"/>
          <w:lang w:val="es-MX"/>
        </w:rPr>
        <w:t>:</w:t>
      </w:r>
    </w:p>
    <w:p w:rsidR="00151476" w:rsidRDefault="008971AF" w:rsidP="000F0532">
      <w:pPr>
        <w:rPr>
          <w:rFonts w:ascii="Arial" w:hAnsi="Arial" w:cs="Arial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7216" behindDoc="0" locked="0" layoutInCell="1" allowOverlap="1" wp14:anchorId="5FA3B05E" wp14:editId="25B1E6D8">
            <wp:simplePos x="0" y="0"/>
            <wp:positionH relativeFrom="column">
              <wp:posOffset>842645</wp:posOffset>
            </wp:positionH>
            <wp:positionV relativeFrom="paragraph">
              <wp:posOffset>165100</wp:posOffset>
            </wp:positionV>
            <wp:extent cx="3411855" cy="1178560"/>
            <wp:effectExtent l="19050" t="0" r="0" b="0"/>
            <wp:wrapSquare wrapText="bothSides"/>
            <wp:docPr id="25" name="Imagen 25" descr="Captura de pantalla 2012-11-30 a la(s)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ptura de pantalla 2012-11-30 a la(s)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0532" w:rsidRPr="00013230" w:rsidRDefault="000F0532" w:rsidP="000F0532">
      <w:pPr>
        <w:rPr>
          <w:rFonts w:ascii="Arial" w:hAnsi="Arial" w:cs="Arial"/>
          <w:color w:val="000000"/>
        </w:rPr>
      </w:pPr>
    </w:p>
    <w:p w:rsidR="007A7EC0" w:rsidRDefault="007A7EC0" w:rsidP="003F4ACF">
      <w:pPr>
        <w:ind w:left="426"/>
        <w:rPr>
          <w:rFonts w:ascii="Arial" w:hAnsi="Arial" w:cs="Arial"/>
        </w:rPr>
      </w:pPr>
    </w:p>
    <w:p w:rsidR="007A7EC0" w:rsidRDefault="007A7EC0" w:rsidP="003F4ACF">
      <w:pPr>
        <w:ind w:left="426"/>
        <w:rPr>
          <w:rFonts w:ascii="Arial" w:hAnsi="Arial" w:cs="Arial"/>
        </w:rPr>
      </w:pPr>
    </w:p>
    <w:p w:rsidR="007A7EC0" w:rsidRDefault="007A7EC0" w:rsidP="003F4ACF">
      <w:pPr>
        <w:ind w:left="426"/>
        <w:rPr>
          <w:rFonts w:ascii="Arial" w:hAnsi="Arial" w:cs="Arial"/>
        </w:rPr>
      </w:pPr>
    </w:p>
    <w:p w:rsidR="007A7EC0" w:rsidRDefault="007A7EC0" w:rsidP="003F4ACF">
      <w:pPr>
        <w:ind w:left="426"/>
        <w:rPr>
          <w:rFonts w:ascii="Arial" w:hAnsi="Arial" w:cs="Arial"/>
        </w:rPr>
      </w:pPr>
    </w:p>
    <w:p w:rsidR="007A7EC0" w:rsidRDefault="00B86249" w:rsidP="003F4ACF">
      <w:pPr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1C2CA" wp14:editId="39CA7C73">
                <wp:simplePos x="0" y="0"/>
                <wp:positionH relativeFrom="column">
                  <wp:posOffset>360045</wp:posOffset>
                </wp:positionH>
                <wp:positionV relativeFrom="paragraph">
                  <wp:posOffset>3175</wp:posOffset>
                </wp:positionV>
                <wp:extent cx="659765" cy="237490"/>
                <wp:effectExtent l="0" t="0" r="0" b="0"/>
                <wp:wrapNone/>
                <wp:docPr id="9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6249" w:rsidRPr="00B86249" w:rsidRDefault="00B86249" w:rsidP="00B8624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B86249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Fig.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35pt;margin-top:.25pt;width:51.95pt;height:18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" stroked="f">
                <v:fill opacity="0"/>
                <v:textbox style="mso-fit-shape-to-text:t">
                  <w:txbxContent>
                    <w:p w:rsidR="00B86249" w:rsidRPr="00B86249" w:rsidRDefault="00B86249" w:rsidP="00B86249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B86249">
                        <w:rPr>
                          <w:rFonts w:ascii="Arial" w:hAnsi="Arial" w:cs="Arial"/>
                          <w:b/>
                          <w:sz w:val="16"/>
                        </w:rPr>
                        <w:t>Fig. 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F03D6B" w:rsidRDefault="00F03D6B" w:rsidP="003F4ACF">
      <w:pPr>
        <w:ind w:left="426"/>
        <w:rPr>
          <w:rFonts w:ascii="Arial" w:hAnsi="Arial" w:cs="Arial"/>
        </w:rPr>
      </w:pPr>
    </w:p>
    <w:p w:rsidR="00051032" w:rsidRDefault="00051032" w:rsidP="00051032">
      <w:pPr>
        <w:pStyle w:val="Prrafodelista"/>
        <w:numPr>
          <w:ilvl w:val="0"/>
          <w:numId w:val="24"/>
        </w:numPr>
        <w:rPr>
          <w:rFonts w:ascii="Arial" w:hAnsi="Arial" w:cs="Arial"/>
          <w:sz w:val="16"/>
          <w:lang w:val="es-MX"/>
        </w:rPr>
      </w:pPr>
      <w:r w:rsidRPr="00051032">
        <w:rPr>
          <w:rFonts w:ascii="Arial" w:hAnsi="Arial" w:cs="Arial"/>
          <w:sz w:val="16"/>
          <w:lang w:val="es-MX"/>
        </w:rPr>
        <w:t>Acompañar el texto con un filo negro, o blanco o un tono afín facilita su lectura e interpretación visual.</w:t>
      </w:r>
    </w:p>
    <w:p w:rsidR="00051032" w:rsidRPr="00F448BD" w:rsidRDefault="003E1EDC" w:rsidP="00F448BD">
      <w:pPr>
        <w:pStyle w:val="Prrafodelista"/>
        <w:numPr>
          <w:ilvl w:val="0"/>
          <w:numId w:val="18"/>
        </w:numPr>
        <w:rPr>
          <w:rFonts w:ascii="Arial" w:hAnsi="Arial" w:cs="Arial"/>
          <w:sz w:val="16"/>
          <w:szCs w:val="16"/>
          <w:lang w:val="es-MX"/>
        </w:rPr>
      </w:pPr>
      <w:r w:rsidRPr="00B86249">
        <w:rPr>
          <w:rFonts w:ascii="Arial" w:hAnsi="Arial" w:cs="Arial"/>
          <w:sz w:val="16"/>
          <w:lang w:val="es-MX"/>
        </w:rPr>
        <w:t>La letra también es important</w:t>
      </w:r>
      <w:r w:rsidR="00E0636E" w:rsidRPr="00B86249">
        <w:rPr>
          <w:rFonts w:ascii="Arial" w:hAnsi="Arial" w:cs="Arial"/>
          <w:sz w:val="16"/>
          <w:lang w:val="es-MX"/>
        </w:rPr>
        <w:t>e</w:t>
      </w:r>
      <w:r w:rsidRPr="00B86249">
        <w:rPr>
          <w:rFonts w:ascii="Arial" w:hAnsi="Arial" w:cs="Arial"/>
          <w:sz w:val="16"/>
          <w:lang w:val="es-MX"/>
        </w:rPr>
        <w:t>, no se deben emplear tipografías con dibujos o muy delgadas (light)</w:t>
      </w:r>
      <w:r w:rsidR="0051154E" w:rsidRPr="00B86249">
        <w:rPr>
          <w:rFonts w:ascii="Arial" w:hAnsi="Arial" w:cs="Arial"/>
          <w:sz w:val="16"/>
          <w:lang w:val="es-MX"/>
        </w:rPr>
        <w:t>, ni tampoco con caracterís</w:t>
      </w:r>
      <w:r w:rsidR="00F448BD">
        <w:rPr>
          <w:rFonts w:ascii="Arial" w:hAnsi="Arial" w:cs="Arial"/>
          <w:sz w:val="16"/>
          <w:lang w:val="es-MX"/>
        </w:rPr>
        <w:t>ticas de difícil interpretación (</w:t>
      </w:r>
      <w:r w:rsidR="00F448BD" w:rsidRPr="00B86249">
        <w:rPr>
          <w:rFonts w:ascii="Arial" w:hAnsi="Arial" w:cs="Arial"/>
          <w:b/>
          <w:sz w:val="16"/>
          <w:szCs w:val="16"/>
          <w:u w:val="single"/>
        </w:rPr>
        <w:t>Fig. 1</w:t>
      </w:r>
      <w:r w:rsidR="00F448BD">
        <w:rPr>
          <w:rFonts w:ascii="Arial" w:hAnsi="Arial" w:cs="Arial"/>
          <w:b/>
          <w:sz w:val="16"/>
          <w:szCs w:val="16"/>
          <w:u w:val="single"/>
        </w:rPr>
        <w:t>.2),</w:t>
      </w:r>
      <w:r w:rsidR="0051154E" w:rsidRPr="00F448BD">
        <w:rPr>
          <w:rFonts w:ascii="Arial" w:hAnsi="Arial" w:cs="Arial"/>
          <w:sz w:val="16"/>
          <w:lang w:val="es-MX"/>
        </w:rPr>
        <w:t xml:space="preserve"> las </w:t>
      </w:r>
      <w:r w:rsidR="00F448BD" w:rsidRPr="00F448BD">
        <w:rPr>
          <w:rFonts w:ascii="Arial" w:hAnsi="Arial" w:cs="Arial"/>
          <w:sz w:val="16"/>
          <w:lang w:val="es-MX"/>
        </w:rPr>
        <w:t>más</w:t>
      </w:r>
      <w:r w:rsidR="00F448BD">
        <w:rPr>
          <w:rFonts w:ascii="Arial" w:hAnsi="Arial" w:cs="Arial"/>
          <w:sz w:val="16"/>
          <w:lang w:val="es-MX"/>
        </w:rPr>
        <w:t xml:space="preserve"> recomendables son </w:t>
      </w:r>
      <w:r w:rsidR="0051154E" w:rsidRPr="00F448BD">
        <w:rPr>
          <w:rFonts w:ascii="Arial" w:hAnsi="Arial" w:cs="Arial"/>
          <w:b/>
          <w:sz w:val="16"/>
          <w:lang w:val="es-MX"/>
        </w:rPr>
        <w:t>Arial, Helvetica, Times</w:t>
      </w:r>
      <w:r w:rsidR="0051154E" w:rsidRPr="00F448BD">
        <w:rPr>
          <w:rFonts w:ascii="Arial" w:hAnsi="Arial" w:cs="Arial"/>
          <w:sz w:val="16"/>
          <w:lang w:val="es-MX"/>
        </w:rPr>
        <w:t>, y afines o parecidas a estas. Su punt</w:t>
      </w:r>
      <w:r w:rsidR="00051032" w:rsidRPr="00F448BD">
        <w:rPr>
          <w:rFonts w:ascii="Arial" w:hAnsi="Arial" w:cs="Arial"/>
          <w:sz w:val="16"/>
          <w:lang w:val="es-MX"/>
        </w:rPr>
        <w:t xml:space="preserve">aje correcto de 20 o más puntos. </w:t>
      </w:r>
    </w:p>
    <w:p w:rsidR="00051032" w:rsidRDefault="00051032" w:rsidP="0051154E">
      <w:pPr>
        <w:ind w:left="426"/>
        <w:jc w:val="center"/>
        <w:rPr>
          <w:rFonts w:ascii="Curlz MT" w:hAnsi="Curlz MT" w:cs="Apple Chancery"/>
          <w:color w:val="76923C"/>
        </w:rPr>
      </w:pPr>
    </w:p>
    <w:p w:rsidR="00E0636E" w:rsidRPr="00013230" w:rsidRDefault="0051154E" w:rsidP="0051154E">
      <w:pPr>
        <w:ind w:left="426"/>
        <w:jc w:val="center"/>
        <w:rPr>
          <w:rFonts w:ascii="Curlz MT" w:hAnsi="Curlz MT" w:cs="Apple Chancery"/>
          <w:color w:val="76923C"/>
        </w:rPr>
      </w:pPr>
      <w:r w:rsidRPr="00013230">
        <w:rPr>
          <w:rFonts w:ascii="Curlz MT" w:hAnsi="Curlz MT" w:cs="Apple Chancery"/>
          <w:color w:val="76923C"/>
        </w:rPr>
        <w:t>Letra poco legible</w:t>
      </w:r>
    </w:p>
    <w:p w:rsidR="0051154E" w:rsidRPr="00013230" w:rsidRDefault="0051154E" w:rsidP="0051154E">
      <w:pPr>
        <w:ind w:left="426"/>
        <w:jc w:val="center"/>
        <w:rPr>
          <w:rFonts w:ascii="Brush Script Std" w:hAnsi="Brush Script Std" w:cs="Apple Chancery"/>
          <w:color w:val="8064A2"/>
        </w:rPr>
      </w:pPr>
      <w:r w:rsidRPr="00013230">
        <w:rPr>
          <w:rFonts w:ascii="Brush Script Std" w:hAnsi="Brush Script Std" w:cs="Apple Chancery"/>
          <w:color w:val="8064A2"/>
        </w:rPr>
        <w:t>Letra poco legible</w:t>
      </w:r>
    </w:p>
    <w:p w:rsidR="0051154E" w:rsidRPr="00013230" w:rsidRDefault="00051032" w:rsidP="0051154E">
      <w:pPr>
        <w:ind w:left="426"/>
        <w:jc w:val="center"/>
        <w:rPr>
          <w:rFonts w:ascii="Chalkduster" w:hAnsi="Chalkduster" w:cs="Apple Chancery"/>
          <w:color w:val="984806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5230B" wp14:editId="4DEE199D">
                <wp:simplePos x="0" y="0"/>
                <wp:positionH relativeFrom="column">
                  <wp:posOffset>2391918</wp:posOffset>
                </wp:positionH>
                <wp:positionV relativeFrom="paragraph">
                  <wp:posOffset>166827</wp:posOffset>
                </wp:positionV>
                <wp:extent cx="659765" cy="237490"/>
                <wp:effectExtent l="0" t="0" r="0" b="0"/>
                <wp:wrapNone/>
                <wp:docPr id="1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032" w:rsidRPr="00B86249" w:rsidRDefault="00051032" w:rsidP="00051032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B86249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Fig.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8.35pt;margin-top:13.15pt;width:51.95pt;height:18.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" stroked="f">
                <v:fill opacity="0"/>
                <v:textbox style="mso-fit-shape-to-text:t">
                  <w:txbxContent>
                    <w:p w:rsidR="00051032" w:rsidRPr="00B86249" w:rsidRDefault="00051032" w:rsidP="00051032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B86249">
                        <w:rPr>
                          <w:rFonts w:ascii="Arial" w:hAnsi="Arial" w:cs="Arial"/>
                          <w:b/>
                          <w:sz w:val="16"/>
                        </w:rPr>
                        <w:t>Fig. 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51154E" w:rsidRPr="00013230">
        <w:rPr>
          <w:rFonts w:ascii="Chalkduster" w:hAnsi="Chalkduster" w:cs="Apple Chancery"/>
          <w:color w:val="984806"/>
        </w:rPr>
        <w:t>Letra poco legible</w:t>
      </w:r>
    </w:p>
    <w:p w:rsidR="0051154E" w:rsidRDefault="0051154E" w:rsidP="0051154E">
      <w:pPr>
        <w:ind w:left="426"/>
        <w:jc w:val="center"/>
        <w:rPr>
          <w:rFonts w:ascii="Desdemona" w:hAnsi="Desdemona" w:cs="Apple Chancery"/>
          <w:color w:val="800000"/>
        </w:rPr>
      </w:pPr>
      <w:r w:rsidRPr="0051154E">
        <w:rPr>
          <w:rFonts w:ascii="Desdemona" w:hAnsi="Desdemona" w:cs="Apple Chancery"/>
          <w:color w:val="800000"/>
        </w:rPr>
        <w:t>Letra poco legible</w:t>
      </w:r>
    </w:p>
    <w:p w:rsidR="00F03D6B" w:rsidRPr="0051154E" w:rsidRDefault="00F03D6B" w:rsidP="0051154E">
      <w:pPr>
        <w:ind w:left="426"/>
        <w:jc w:val="center"/>
        <w:rPr>
          <w:rFonts w:ascii="Desdemona" w:hAnsi="Desdemona" w:cs="Apple Chancery"/>
          <w:color w:val="800000"/>
        </w:rPr>
      </w:pPr>
    </w:p>
    <w:p w:rsidR="00051032" w:rsidRPr="00051032" w:rsidRDefault="00051032" w:rsidP="00051032">
      <w:pPr>
        <w:pStyle w:val="Prrafodelista"/>
        <w:numPr>
          <w:ilvl w:val="0"/>
          <w:numId w:val="24"/>
        </w:numPr>
        <w:rPr>
          <w:rFonts w:ascii="Arial" w:hAnsi="Arial" w:cs="Arial"/>
          <w:sz w:val="16"/>
          <w:lang w:val="es-MX"/>
        </w:rPr>
      </w:pPr>
      <w:r w:rsidRPr="00051032">
        <w:rPr>
          <w:rFonts w:ascii="Arial" w:hAnsi="Arial" w:cs="Arial"/>
          <w:sz w:val="16"/>
          <w:lang w:val="es-MX"/>
        </w:rPr>
        <w:t>En cuanto a otras características de color utilizar los parámetros de calor y frío, así como los sentimientos que cada tono de color nos hace sentir y hacer para la aplicación de todos los detalles dentro del megatips.</w:t>
      </w:r>
    </w:p>
    <w:p w:rsidR="00051032" w:rsidRPr="00051032" w:rsidRDefault="00051032" w:rsidP="00051032">
      <w:pPr>
        <w:rPr>
          <w:rFonts w:ascii="Arial" w:hAnsi="Arial" w:cs="Arial"/>
        </w:rPr>
      </w:pPr>
    </w:p>
    <w:p w:rsidR="00DC2F6D" w:rsidRPr="00051032" w:rsidRDefault="00DC2F6D" w:rsidP="00051032">
      <w:pPr>
        <w:pStyle w:val="Prrafodelista"/>
        <w:numPr>
          <w:ilvl w:val="0"/>
          <w:numId w:val="24"/>
        </w:numPr>
        <w:rPr>
          <w:rFonts w:ascii="Arial" w:hAnsi="Arial" w:cs="Arial"/>
          <w:sz w:val="16"/>
        </w:rPr>
      </w:pPr>
      <w:r w:rsidRPr="00051032">
        <w:rPr>
          <w:rFonts w:ascii="Arial" w:hAnsi="Arial" w:cs="Arial"/>
          <w:sz w:val="16"/>
        </w:rPr>
        <w:t>Para la realización de un</w:t>
      </w:r>
      <w:r w:rsidR="00C460A7" w:rsidRPr="00051032">
        <w:rPr>
          <w:rFonts w:ascii="Arial" w:hAnsi="Arial" w:cs="Arial"/>
          <w:sz w:val="16"/>
        </w:rPr>
        <w:t xml:space="preserve"> gráfico para</w:t>
      </w:r>
      <w:r w:rsidRPr="00051032">
        <w:rPr>
          <w:rFonts w:ascii="Arial" w:hAnsi="Arial" w:cs="Arial"/>
          <w:sz w:val="16"/>
        </w:rPr>
        <w:t xml:space="preserve"> Megatips se requie</w:t>
      </w:r>
      <w:r w:rsidR="00F03D6B" w:rsidRPr="00051032">
        <w:rPr>
          <w:rFonts w:ascii="Arial" w:hAnsi="Arial" w:cs="Arial"/>
          <w:sz w:val="16"/>
        </w:rPr>
        <w:t>ren conocimientos del programa Photoshop</w:t>
      </w:r>
      <w:r w:rsidR="00F448BD">
        <w:rPr>
          <w:rFonts w:ascii="Arial" w:hAnsi="Arial" w:cs="Arial"/>
          <w:sz w:val="16"/>
        </w:rPr>
        <w:t xml:space="preserve"> </w:t>
      </w:r>
      <w:r w:rsidR="00F448BD" w:rsidRPr="00B86249">
        <w:rPr>
          <w:rFonts w:ascii="Arial" w:hAnsi="Arial" w:cs="Arial"/>
          <w:b/>
          <w:sz w:val="16"/>
          <w:szCs w:val="16"/>
          <w:u w:val="single"/>
        </w:rPr>
        <w:t>Fig. 1</w:t>
      </w:r>
      <w:r w:rsidR="00F448BD">
        <w:rPr>
          <w:rFonts w:ascii="Arial" w:hAnsi="Arial" w:cs="Arial"/>
          <w:b/>
          <w:sz w:val="16"/>
          <w:szCs w:val="16"/>
          <w:u w:val="single"/>
        </w:rPr>
        <w:t>.3</w:t>
      </w:r>
      <w:r w:rsidR="00F03D6B" w:rsidRPr="00051032">
        <w:rPr>
          <w:rFonts w:ascii="Arial" w:hAnsi="Arial" w:cs="Arial"/>
          <w:sz w:val="16"/>
        </w:rPr>
        <w:t>, I</w:t>
      </w:r>
      <w:r w:rsidR="00884697" w:rsidRPr="00051032">
        <w:rPr>
          <w:rFonts w:ascii="Arial" w:hAnsi="Arial" w:cs="Arial"/>
          <w:sz w:val="16"/>
        </w:rPr>
        <w:t>lustrador, After Effects</w:t>
      </w:r>
      <w:r w:rsidRPr="00051032">
        <w:rPr>
          <w:rFonts w:ascii="Arial" w:hAnsi="Arial" w:cs="Arial"/>
          <w:sz w:val="16"/>
        </w:rPr>
        <w:t xml:space="preserve"> o cualquier otro programa con el que se puedan manipular imágenes y crear animaciones.   </w:t>
      </w:r>
    </w:p>
    <w:p w:rsidR="00C460A7" w:rsidRDefault="00F448BD" w:rsidP="007D0803">
      <w:pPr>
        <w:ind w:left="426"/>
        <w:jc w:val="both"/>
        <w:rPr>
          <w:rFonts w:ascii="Arial" w:hAnsi="Arial" w:cs="Arial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AEE9A68" wp14:editId="7EA64D63">
            <wp:simplePos x="0" y="0"/>
            <wp:positionH relativeFrom="column">
              <wp:posOffset>1269441</wp:posOffset>
            </wp:positionH>
            <wp:positionV relativeFrom="paragraph">
              <wp:posOffset>20955</wp:posOffset>
            </wp:positionV>
            <wp:extent cx="4498848" cy="2922242"/>
            <wp:effectExtent l="0" t="0" r="0" b="0"/>
            <wp:wrapNone/>
            <wp:docPr id="26" name="Imagen 26" descr="Captura de pantalla 2012-11-30 a la(s)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ptura de pantalla 2012-11-30 a la(s)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292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0A7" w:rsidRDefault="00C460A7" w:rsidP="00777920">
      <w:pPr>
        <w:ind w:left="426"/>
        <w:rPr>
          <w:rFonts w:ascii="Arial" w:hAnsi="Arial" w:cs="Arial"/>
        </w:rPr>
      </w:pPr>
    </w:p>
    <w:p w:rsidR="00C460A7" w:rsidRDefault="00C460A7" w:rsidP="003F4ACF">
      <w:pPr>
        <w:ind w:left="426"/>
        <w:rPr>
          <w:rFonts w:ascii="Arial" w:hAnsi="Arial" w:cs="Arial"/>
        </w:rPr>
      </w:pPr>
    </w:p>
    <w:p w:rsidR="00C460A7" w:rsidRDefault="00F448BD" w:rsidP="003F4ACF">
      <w:pPr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546E6" wp14:editId="411DCD8E">
                <wp:simplePos x="0" y="0"/>
                <wp:positionH relativeFrom="column">
                  <wp:posOffset>713105</wp:posOffset>
                </wp:positionH>
                <wp:positionV relativeFrom="paragraph">
                  <wp:posOffset>1943202</wp:posOffset>
                </wp:positionV>
                <wp:extent cx="659765" cy="237490"/>
                <wp:effectExtent l="0" t="0" r="0" b="0"/>
                <wp:wrapNone/>
                <wp:docPr id="1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8BD" w:rsidRPr="00B86249" w:rsidRDefault="00F448BD" w:rsidP="00F448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B86249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Fig.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15pt;margin-top:153pt;width:51.95pt;height:18.7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" stroked="f">
                <v:fill opacity="0"/>
                <v:textbox style="mso-fit-shape-to-text:t">
                  <w:txbxContent>
                    <w:p w:rsidR="00F448BD" w:rsidRPr="00B86249" w:rsidRDefault="00F448BD" w:rsidP="00F448BD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B86249">
                        <w:rPr>
                          <w:rFonts w:ascii="Arial" w:hAnsi="Arial" w:cs="Arial"/>
                          <w:b/>
                          <w:sz w:val="16"/>
                        </w:rPr>
                        <w:t>Fig. 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3F4ACF">
      <w:pPr>
        <w:ind w:left="426"/>
        <w:rPr>
          <w:rFonts w:ascii="Arial" w:hAnsi="Arial" w:cs="Arial"/>
        </w:rPr>
      </w:pPr>
    </w:p>
    <w:p w:rsidR="00F448BD" w:rsidRDefault="00F448BD" w:rsidP="00F448BD">
      <w:pPr>
        <w:pStyle w:val="Prrafodelista"/>
        <w:rPr>
          <w:rFonts w:ascii="Arial" w:hAnsi="Arial" w:cs="Arial"/>
          <w:sz w:val="16"/>
        </w:rPr>
      </w:pPr>
    </w:p>
    <w:p w:rsidR="00DC2F6D" w:rsidRPr="00F448BD" w:rsidRDefault="00F448BD" w:rsidP="00F448BD">
      <w:pPr>
        <w:pStyle w:val="Prrafodelista"/>
        <w:numPr>
          <w:ilvl w:val="0"/>
          <w:numId w:val="33"/>
        </w:numPr>
        <w:rPr>
          <w:rFonts w:ascii="Arial" w:hAnsi="Arial" w:cs="Arial"/>
          <w:sz w:val="16"/>
        </w:rPr>
      </w:pPr>
      <w:r w:rsidRPr="00F448BD">
        <w:rPr>
          <w:rFonts w:ascii="Arial" w:hAnsi="Arial" w:cs="Arial"/>
          <w:sz w:val="16"/>
        </w:rPr>
        <w:lastRenderedPageBreak/>
        <w:t>P</w:t>
      </w:r>
      <w:r w:rsidR="00C460A7" w:rsidRPr="00F448BD">
        <w:rPr>
          <w:rFonts w:ascii="Arial" w:hAnsi="Arial" w:cs="Arial"/>
          <w:sz w:val="16"/>
        </w:rPr>
        <w:t xml:space="preserve">ara la realización de un video para Megatips se requiere del Adobe Premier Cs 5.5. </w:t>
      </w:r>
      <w:r w:rsidR="00A704AA" w:rsidRPr="00A704AA">
        <w:rPr>
          <w:rFonts w:ascii="Arial" w:hAnsi="Arial" w:cs="Arial"/>
          <w:b/>
          <w:sz w:val="16"/>
          <w:u w:val="single"/>
        </w:rPr>
        <w:t>Fig. 1.4</w:t>
      </w:r>
    </w:p>
    <w:p w:rsidR="00C460A7" w:rsidRDefault="00F448BD" w:rsidP="003F4ACF">
      <w:pPr>
        <w:ind w:left="426"/>
        <w:rPr>
          <w:rFonts w:ascii="Arial" w:hAnsi="Arial" w:cs="Arial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F639EEC" wp14:editId="1BD49183">
            <wp:simplePos x="0" y="0"/>
            <wp:positionH relativeFrom="column">
              <wp:posOffset>575310</wp:posOffset>
            </wp:positionH>
            <wp:positionV relativeFrom="paragraph">
              <wp:posOffset>184150</wp:posOffset>
            </wp:positionV>
            <wp:extent cx="6139180" cy="3213735"/>
            <wp:effectExtent l="0" t="0" r="0" b="5715"/>
            <wp:wrapTopAndBottom/>
            <wp:docPr id="27" name="Imagen 27" descr="Captura de pantalla 2012-11-30 a la(s)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ura de pantalla 2012-11-30 a la(s)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8BD" w:rsidRDefault="00F448BD" w:rsidP="003F4ACF">
      <w:pPr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3A047" wp14:editId="5B48AFFD">
                <wp:simplePos x="0" y="0"/>
                <wp:positionH relativeFrom="column">
                  <wp:posOffset>-6350</wp:posOffset>
                </wp:positionH>
                <wp:positionV relativeFrom="paragraph">
                  <wp:posOffset>2571738</wp:posOffset>
                </wp:positionV>
                <wp:extent cx="659765" cy="237490"/>
                <wp:effectExtent l="0" t="0" r="0" b="0"/>
                <wp:wrapNone/>
                <wp:docPr id="1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8BD" w:rsidRPr="00B86249" w:rsidRDefault="00F448BD" w:rsidP="00F448B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B86249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Fig.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5pt;margin-top:202.5pt;width:51.95pt;height:18.7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" stroked="f">
                <v:fill opacity="0"/>
                <v:textbox style="mso-fit-shape-to-text:t">
                  <w:txbxContent>
                    <w:p w:rsidR="00F448BD" w:rsidRPr="00B86249" w:rsidRDefault="00F448BD" w:rsidP="00F448BD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B86249">
                        <w:rPr>
                          <w:rFonts w:ascii="Arial" w:hAnsi="Arial" w:cs="Arial"/>
                          <w:b/>
                          <w:sz w:val="16"/>
                        </w:rPr>
                        <w:t>Fig. 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</w:p>
    <w:p w:rsidR="00A704AA" w:rsidRPr="00A704AA" w:rsidRDefault="00A704AA" w:rsidP="00A704AA">
      <w:pPr>
        <w:pStyle w:val="Prrafodelista"/>
        <w:rPr>
          <w:rFonts w:ascii="Arial" w:hAnsi="Arial" w:cs="Arial"/>
          <w:sz w:val="16"/>
        </w:rPr>
      </w:pPr>
    </w:p>
    <w:p w:rsidR="00F03020" w:rsidRPr="00A704AA" w:rsidRDefault="00A704AA" w:rsidP="00A704AA">
      <w:pPr>
        <w:pStyle w:val="Prrafodelista"/>
        <w:numPr>
          <w:ilvl w:val="0"/>
          <w:numId w:val="33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Cada pantalla  de M</w:t>
      </w:r>
      <w:r w:rsidR="00F03020" w:rsidRPr="00A704AA">
        <w:rPr>
          <w:rFonts w:ascii="Arial" w:hAnsi="Arial" w:cs="Arial"/>
          <w:sz w:val="16"/>
        </w:rPr>
        <w:t>egatip deberá tener las siguientes características.</w:t>
      </w:r>
      <w:r w:rsidR="00F03020" w:rsidRPr="00A704AA">
        <w:rPr>
          <w:rFonts w:ascii="Arial" w:hAnsi="Arial" w:cs="Arial"/>
        </w:rPr>
        <w:br/>
      </w:r>
    </w:p>
    <w:tbl>
      <w:tblPr>
        <w:tblW w:w="8213" w:type="dxa"/>
        <w:jc w:val="center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3"/>
        <w:gridCol w:w="2409"/>
        <w:gridCol w:w="2811"/>
      </w:tblGrid>
      <w:tr w:rsidR="00F03020" w:rsidRPr="00372A03" w:rsidTr="00A704AA">
        <w:trPr>
          <w:trHeight w:val="227"/>
          <w:jc w:val="center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704AA">
              <w:rPr>
                <w:rFonts w:ascii="Arial" w:hAnsi="Arial" w:cs="Arial"/>
                <w:b/>
                <w:bCs/>
                <w:sz w:val="16"/>
              </w:rPr>
              <w:t>N° de Palabras por Pantalla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704AA">
              <w:rPr>
                <w:rFonts w:ascii="Arial" w:hAnsi="Arial" w:cs="Arial"/>
                <w:b/>
                <w:bCs/>
                <w:sz w:val="16"/>
              </w:rPr>
              <w:t>Puntos de Tipografía</w:t>
            </w: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704AA">
              <w:rPr>
                <w:rFonts w:ascii="Arial" w:hAnsi="Arial" w:cs="Arial"/>
                <w:b/>
                <w:bCs/>
                <w:sz w:val="16"/>
              </w:rPr>
              <w:t>Tiempo de Exposición por Pantalla</w:t>
            </w:r>
          </w:p>
        </w:tc>
      </w:tr>
      <w:tr w:rsidR="00F03020" w:rsidRPr="00372A03" w:rsidTr="00A704AA">
        <w:trPr>
          <w:trHeight w:val="59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5 palabras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25 Pts.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4 seg.</w:t>
            </w:r>
          </w:p>
        </w:tc>
      </w:tr>
      <w:tr w:rsidR="00F03020" w:rsidRPr="00372A03" w:rsidTr="00A704AA">
        <w:trPr>
          <w:trHeight w:val="144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10 palabras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24 Pts.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7 seg.</w:t>
            </w:r>
          </w:p>
        </w:tc>
      </w:tr>
      <w:tr w:rsidR="00F03020" w:rsidRPr="00372A03" w:rsidTr="00A704AA">
        <w:trPr>
          <w:trHeight w:val="7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15 palabras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22 Pts.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10 seg.</w:t>
            </w:r>
          </w:p>
        </w:tc>
      </w:tr>
      <w:tr w:rsidR="00F03020" w:rsidRPr="00372A03" w:rsidTr="00A704AA">
        <w:trPr>
          <w:trHeight w:val="179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20 palabras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20 Pts.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3020" w:rsidRPr="00A704AA" w:rsidRDefault="00A704AA" w:rsidP="00A704AA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1</w:t>
            </w:r>
            <w:r>
              <w:rPr>
                <w:rFonts w:ascii="Arial" w:hAnsi="Arial" w:cs="Arial"/>
                <w:sz w:val="16"/>
              </w:rPr>
              <w:t>5</w:t>
            </w:r>
            <w:r w:rsidRPr="00A704AA">
              <w:rPr>
                <w:rFonts w:ascii="Arial" w:hAnsi="Arial" w:cs="Arial"/>
                <w:sz w:val="16"/>
              </w:rPr>
              <w:t xml:space="preserve"> seg.</w:t>
            </w:r>
          </w:p>
        </w:tc>
      </w:tr>
    </w:tbl>
    <w:p w:rsidR="00C460A7" w:rsidRDefault="00C460A7" w:rsidP="00F03020">
      <w:pPr>
        <w:ind w:left="426"/>
        <w:jc w:val="center"/>
        <w:rPr>
          <w:rFonts w:ascii="Arial" w:hAnsi="Arial" w:cs="Arial"/>
        </w:rPr>
      </w:pPr>
    </w:p>
    <w:p w:rsidR="00F03020" w:rsidRPr="00A704AA" w:rsidRDefault="00F03020" w:rsidP="00A704AA">
      <w:pPr>
        <w:pStyle w:val="Prrafodelista"/>
        <w:numPr>
          <w:ilvl w:val="0"/>
          <w:numId w:val="33"/>
        </w:numPr>
        <w:rPr>
          <w:rFonts w:ascii="Arial" w:hAnsi="Arial" w:cs="Arial"/>
          <w:sz w:val="16"/>
        </w:rPr>
      </w:pPr>
      <w:r w:rsidRPr="00A704AA">
        <w:rPr>
          <w:rFonts w:ascii="Arial" w:hAnsi="Arial" w:cs="Arial"/>
          <w:sz w:val="16"/>
        </w:rPr>
        <w:t>Características de anuncios terminados</w:t>
      </w:r>
      <w:r w:rsidRPr="00A704AA">
        <w:rPr>
          <w:rFonts w:ascii="Arial" w:hAnsi="Arial" w:cs="Arial"/>
        </w:rPr>
        <w:t xml:space="preserve"> </w:t>
      </w:r>
      <w:r w:rsidRPr="00A704AA">
        <w:rPr>
          <w:rFonts w:ascii="Arial" w:hAnsi="Arial" w:cs="Arial"/>
        </w:rPr>
        <w:br/>
      </w:r>
    </w:p>
    <w:tbl>
      <w:tblPr>
        <w:tblW w:w="653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2127"/>
        <w:gridCol w:w="2126"/>
      </w:tblGrid>
      <w:tr w:rsidR="00F03020" w:rsidRPr="00372A03" w:rsidTr="00A704AA">
        <w:trPr>
          <w:trHeight w:val="67"/>
          <w:jc w:val="center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pStyle w:val="Ttulo2"/>
              <w:jc w:val="center"/>
              <w:rPr>
                <w:rFonts w:eastAsia="Arial Unicode MS"/>
                <w:color w:val="auto"/>
                <w:sz w:val="16"/>
              </w:rPr>
            </w:pPr>
            <w:bookmarkStart w:id="1" w:name="_Toc210384689"/>
            <w:r w:rsidRPr="00A704AA">
              <w:rPr>
                <w:color w:val="auto"/>
                <w:sz w:val="16"/>
              </w:rPr>
              <w:t>Tiempo Aire</w:t>
            </w:r>
            <w:bookmarkEnd w:id="1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704AA">
              <w:rPr>
                <w:rFonts w:ascii="Arial" w:hAnsi="Arial" w:cs="Arial"/>
                <w:b/>
                <w:bCs/>
                <w:sz w:val="16"/>
              </w:rPr>
              <w:t>N° de Palabras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704AA">
              <w:rPr>
                <w:rFonts w:ascii="Arial" w:hAnsi="Arial" w:cs="Arial"/>
                <w:b/>
                <w:bCs/>
                <w:sz w:val="16"/>
              </w:rPr>
              <w:t>Nº de Pantallas</w:t>
            </w:r>
          </w:p>
        </w:tc>
      </w:tr>
      <w:tr w:rsidR="00F03020" w:rsidRPr="00372A03" w:rsidTr="00A704AA">
        <w:trPr>
          <w:trHeight w:val="96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20 segundos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20 a 32 palabras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2 pantallas</w:t>
            </w:r>
          </w:p>
        </w:tc>
      </w:tr>
      <w:tr w:rsidR="00F03020" w:rsidRPr="00372A03" w:rsidTr="00A704AA">
        <w:trPr>
          <w:trHeight w:val="171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30 segundos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32 a 44 palabras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 xml:space="preserve">2 a 3 pantallas </w:t>
            </w:r>
          </w:p>
        </w:tc>
      </w:tr>
      <w:tr w:rsidR="00F03020" w:rsidRPr="00372A03" w:rsidTr="00A704AA">
        <w:trPr>
          <w:trHeight w:val="131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 xml:space="preserve">40 segundos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44 a 56 palabras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3 pantallas</w:t>
            </w:r>
          </w:p>
        </w:tc>
      </w:tr>
      <w:tr w:rsidR="00F03020" w:rsidRPr="00372A03" w:rsidTr="00A704AA">
        <w:trPr>
          <w:trHeight w:val="62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50 segundos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56 a 68 palabras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3020" w:rsidRPr="00A704AA" w:rsidRDefault="00F03020" w:rsidP="00F03020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 xml:space="preserve">3 a 4 pantallas </w:t>
            </w:r>
          </w:p>
        </w:tc>
      </w:tr>
      <w:tr w:rsidR="00F03020" w:rsidRPr="00372A03" w:rsidTr="00A704AA">
        <w:trPr>
          <w:trHeight w:val="249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60 segundos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68 a 80 palabras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3020" w:rsidRPr="00A704AA" w:rsidRDefault="00F03020" w:rsidP="00A704AA">
            <w:pPr>
              <w:jc w:val="center"/>
              <w:rPr>
                <w:rFonts w:ascii="Arial" w:hAnsi="Arial" w:cs="Arial"/>
                <w:sz w:val="16"/>
              </w:rPr>
            </w:pPr>
            <w:r w:rsidRPr="00A704AA">
              <w:rPr>
                <w:rFonts w:ascii="Arial" w:hAnsi="Arial" w:cs="Arial"/>
                <w:sz w:val="16"/>
              </w:rPr>
              <w:t>4 pantallas</w:t>
            </w:r>
          </w:p>
        </w:tc>
      </w:tr>
      <w:tr w:rsidR="009822C6" w:rsidRPr="00372A03" w:rsidTr="00A704AA">
        <w:trPr>
          <w:trHeight w:val="59"/>
          <w:jc w:val="center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22C6" w:rsidRPr="00A704AA" w:rsidRDefault="009822C6" w:rsidP="009822C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22C6" w:rsidRPr="00A704AA" w:rsidRDefault="009822C6" w:rsidP="00F0302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22C6" w:rsidRPr="00A704AA" w:rsidRDefault="009822C6" w:rsidP="00F0302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9822C6" w:rsidRDefault="009822C6" w:rsidP="00A704AA">
      <w:pPr>
        <w:pStyle w:val="Prrafodelista"/>
        <w:rPr>
          <w:rFonts w:ascii="Arial" w:hAnsi="Arial" w:cs="Arial"/>
          <w:sz w:val="16"/>
        </w:rPr>
      </w:pPr>
    </w:p>
    <w:p w:rsidR="00A704AA" w:rsidRPr="00A704AA" w:rsidRDefault="00A704AA" w:rsidP="00A704AA">
      <w:pPr>
        <w:pStyle w:val="Prrafodelista"/>
        <w:rPr>
          <w:rFonts w:ascii="Arial" w:hAnsi="Arial" w:cs="Arial"/>
          <w:sz w:val="16"/>
        </w:rPr>
      </w:pPr>
    </w:p>
    <w:p w:rsidR="00F03020" w:rsidRPr="00A704AA" w:rsidRDefault="009822C6" w:rsidP="00A704AA">
      <w:pPr>
        <w:pStyle w:val="Prrafodelista"/>
        <w:numPr>
          <w:ilvl w:val="0"/>
          <w:numId w:val="33"/>
        </w:numPr>
        <w:rPr>
          <w:rFonts w:ascii="Arial" w:hAnsi="Arial" w:cs="Arial"/>
          <w:sz w:val="16"/>
        </w:rPr>
      </w:pPr>
      <w:r w:rsidRPr="00A704AA">
        <w:rPr>
          <w:rFonts w:ascii="Arial" w:hAnsi="Arial" w:cs="Arial"/>
          <w:sz w:val="16"/>
        </w:rPr>
        <w:t xml:space="preserve">Las Tipografías que se podrán utilizar para los mensajes en Megatips son: </w:t>
      </w:r>
    </w:p>
    <w:p w:rsidR="009822C6" w:rsidRDefault="009822C6" w:rsidP="00F03020">
      <w:pPr>
        <w:ind w:left="426"/>
        <w:jc w:val="center"/>
        <w:rPr>
          <w:rFonts w:ascii="Arial" w:hAnsi="Arial" w:cs="Arial"/>
        </w:rPr>
      </w:pPr>
    </w:p>
    <w:tbl>
      <w:tblPr>
        <w:tblW w:w="9781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3260"/>
      </w:tblGrid>
      <w:tr w:rsidR="009822C6" w:rsidRPr="00372A03" w:rsidTr="00A704AA">
        <w:trPr>
          <w:trHeight w:val="62"/>
          <w:jc w:val="center"/>
        </w:trPr>
        <w:tc>
          <w:tcPr>
            <w:tcW w:w="3119" w:type="dxa"/>
          </w:tcPr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</w:rPr>
            </w:pPr>
            <w:r w:rsidRPr="00A704AA">
              <w:rPr>
                <w:rFonts w:ascii="Arial" w:hAnsi="Arial" w:cs="Arial"/>
                <w:sz w:val="16"/>
                <w:szCs w:val="20"/>
              </w:rPr>
              <w:t>ARIAL- en todas sus variantes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CHARTER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ERAS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</w:rPr>
            </w:pPr>
            <w:r w:rsidRPr="00A704AA">
              <w:rPr>
                <w:rFonts w:ascii="Arial" w:hAnsi="Arial" w:cs="Arial"/>
                <w:sz w:val="16"/>
                <w:szCs w:val="20"/>
              </w:rPr>
              <w:t>ERAS BK DEMI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</w:rPr>
            </w:pPr>
            <w:r w:rsidRPr="00A704AA">
              <w:rPr>
                <w:rFonts w:ascii="Arial" w:hAnsi="Arial" w:cs="Arial"/>
                <w:sz w:val="16"/>
                <w:szCs w:val="20"/>
              </w:rPr>
              <w:t xml:space="preserve">FENICE BOLD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 xml:space="preserve">FOLIO BOLD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FOLIO EXTRA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FRNGOTHIC BK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 xml:space="preserve">HEAVY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 xml:space="preserve">FUTURA MD BOLD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FUTURA XBLK EXTRA BLAK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 xml:space="preserve">HUMANIST 532 BLAK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HUMNST 777 BLK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LATIN 725 BOLD</w:t>
            </w:r>
          </w:p>
        </w:tc>
        <w:tc>
          <w:tcPr>
            <w:tcW w:w="3402" w:type="dxa"/>
          </w:tcPr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GRIZZLY NORMAL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INCISED 901 BD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INCISED 1 ROMAN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GEOMETRIC 212 HEAVY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SWIS 721 BD RND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 xml:space="preserve">BAUER BONDI BOLD 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CASLON 540 BOMAN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CASLAN  BD NORMAL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CENTSCHBOOK BDON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GOUDY SANS BLK BLACK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LYDIAN BOULD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AMERICANA XBD EXTRA BOLD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CHELTENHM BOLD</w:t>
            </w:r>
          </w:p>
          <w:p w:rsidR="009822C6" w:rsidRPr="00A704AA" w:rsidRDefault="009822C6" w:rsidP="009822C6">
            <w:pPr>
              <w:ind w:left="720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3260" w:type="dxa"/>
          </w:tcPr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COMPACTA BLK BLACK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MACHINE NORMAL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BINNER D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CLAREDON ROMAN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VAG ROUNDED NORMAL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BELL GOTHIC BLACK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BELL CENTENIA BOLD LISTING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GEOMETR 706 MD BLCH</w:t>
            </w:r>
          </w:p>
          <w:p w:rsidR="009822C6" w:rsidRPr="00A704AA" w:rsidRDefault="009822C6" w:rsidP="009822C6">
            <w:pPr>
              <w:widowControl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sz w:val="16"/>
                <w:szCs w:val="20"/>
                <w:lang w:val="en-US"/>
              </w:rPr>
            </w:pPr>
            <w:r w:rsidRPr="00A704AA">
              <w:rPr>
                <w:rFonts w:ascii="Arial" w:hAnsi="Arial" w:cs="Arial"/>
                <w:sz w:val="16"/>
                <w:szCs w:val="20"/>
                <w:lang w:val="en-US"/>
              </w:rPr>
              <w:t>FUTURA EXTRA BLACK</w:t>
            </w:r>
          </w:p>
          <w:p w:rsidR="009822C6" w:rsidRPr="00A704AA" w:rsidRDefault="009822C6" w:rsidP="009822C6">
            <w:pPr>
              <w:ind w:left="644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</w:tr>
    </w:tbl>
    <w:p w:rsidR="009822C6" w:rsidRDefault="009822C6" w:rsidP="00F03020">
      <w:pPr>
        <w:ind w:left="426"/>
        <w:jc w:val="center"/>
        <w:rPr>
          <w:rFonts w:ascii="Arial" w:hAnsi="Arial" w:cs="Arial"/>
        </w:rPr>
      </w:pPr>
    </w:p>
    <w:p w:rsidR="00B93F28" w:rsidRPr="00801BB6" w:rsidRDefault="00C11F0B" w:rsidP="00C11F0B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11F0B">
        <w:rPr>
          <w:rFonts w:ascii="Arial" w:hAnsi="Arial" w:cs="Arial"/>
          <w:noProof/>
          <w:sz w:val="16"/>
          <w:lang w:val="es-MX"/>
        </w:rPr>
        <w:drawing>
          <wp:anchor distT="0" distB="0" distL="114935" distR="114935" simplePos="0" relativeHeight="251672576" behindDoc="0" locked="0" layoutInCell="1" allowOverlap="1" wp14:anchorId="098C1094" wp14:editId="5D64BBBB">
            <wp:simplePos x="0" y="0"/>
            <wp:positionH relativeFrom="column">
              <wp:posOffset>5710555</wp:posOffset>
            </wp:positionH>
            <wp:positionV relativeFrom="paragraph">
              <wp:posOffset>293370</wp:posOffset>
            </wp:positionV>
            <wp:extent cx="669290" cy="210185"/>
            <wp:effectExtent l="19050" t="19050" r="16510" b="1841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0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F0B">
        <w:rPr>
          <w:rFonts w:ascii="Arial" w:hAnsi="Arial" w:cs="Arial"/>
          <w:noProof/>
          <w:sz w:val="16"/>
          <w:lang w:val="es-MX"/>
        </w:rPr>
        <w:drawing>
          <wp:anchor distT="0" distB="0" distL="114935" distR="114935" simplePos="0" relativeHeight="251671552" behindDoc="0" locked="0" layoutInCell="1" allowOverlap="1" wp14:anchorId="792BE020" wp14:editId="234235CB">
            <wp:simplePos x="0" y="0"/>
            <wp:positionH relativeFrom="column">
              <wp:posOffset>6464300</wp:posOffset>
            </wp:positionH>
            <wp:positionV relativeFrom="paragraph">
              <wp:posOffset>299720</wp:posOffset>
            </wp:positionV>
            <wp:extent cx="210185" cy="210185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F28" w:rsidRPr="00801BB6">
        <w:rPr>
          <w:rFonts w:ascii="Arial" w:hAnsi="Arial" w:cs="Arial"/>
          <w:sz w:val="16"/>
        </w:rPr>
        <w:t>La extensión del Megatips es .MP4 la cual nos da las ventajas de buena calidad de imagen y ligero de tamaño y es compatible con el programa de reproducción VNC media player</w:t>
      </w:r>
      <w:r w:rsidR="001E7607" w:rsidRPr="00801BB6">
        <w:rPr>
          <w:rFonts w:ascii="Arial" w:hAnsi="Arial" w:cs="Arial"/>
          <w:sz w:val="16"/>
        </w:rPr>
        <w:t>.</w:t>
      </w:r>
      <w:r w:rsidRPr="00C11F0B">
        <w:rPr>
          <w:rFonts w:ascii="Arial" w:hAnsi="Arial" w:cs="Arial"/>
          <w:noProof/>
          <w:sz w:val="20"/>
          <w:szCs w:val="20"/>
          <w:lang w:val="es-MX"/>
        </w:rPr>
        <w:t xml:space="preserve"> </w:t>
      </w:r>
    </w:p>
    <w:sectPr w:rsidR="00B93F28" w:rsidRPr="00801BB6" w:rsidSect="00F448BD">
      <w:headerReference w:type="default" r:id="rId14"/>
      <w:footerReference w:type="default" r:id="rId15"/>
      <w:footnotePr>
        <w:pos w:val="beneathText"/>
      </w:footnotePr>
      <w:pgSz w:w="11905" w:h="16837"/>
      <w:pgMar w:top="1134" w:right="316" w:bottom="1134" w:left="420" w:header="284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BB" w:rsidRDefault="001839BB" w:rsidP="00632C8A">
      <w:r>
        <w:separator/>
      </w:r>
    </w:p>
  </w:endnote>
  <w:endnote w:type="continuationSeparator" w:id="0">
    <w:p w:rsidR="001839BB" w:rsidRDefault="001839BB" w:rsidP="0063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Brush Script Std">
    <w:altName w:val="Brush Script MT"/>
    <w:charset w:val="00"/>
    <w:family w:val="auto"/>
    <w:pitch w:val="variable"/>
    <w:sig w:usb0="00000003" w:usb1="00000000" w:usb2="00000000" w:usb3="00000000" w:csb0="00000001" w:csb1="00000000"/>
  </w:font>
  <w:font w:name="Chalkduster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Desdemona">
    <w:altName w:val="Swis721 BdOul B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BD" w:rsidRDefault="00F448BD" w:rsidP="00F448BD">
    <w:pPr>
      <w:widowControl/>
      <w:tabs>
        <w:tab w:val="center" w:pos="4419"/>
        <w:tab w:val="right" w:pos="8838"/>
      </w:tabs>
      <w:suppressAutoHyphens w:val="0"/>
      <w:jc w:val="right"/>
    </w:pPr>
    <w:r w:rsidRPr="00F448BD">
      <w:rPr>
        <w:rFonts w:ascii="Arial" w:eastAsia="Times New Roman" w:hAnsi="Arial"/>
        <w:kern w:val="0"/>
        <w:sz w:val="16"/>
        <w:lang w:val="es-MX" w:eastAsia="es-ES"/>
      </w:rPr>
      <w:t xml:space="preserve">Página : </w: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begin"/>
    </w:r>
    <w:r w:rsidRPr="00F448BD">
      <w:rPr>
        <w:rFonts w:ascii="Arial" w:eastAsia="Times New Roman" w:hAnsi="Arial"/>
        <w:kern w:val="0"/>
        <w:sz w:val="16"/>
        <w:lang w:val="es-ES" w:eastAsia="es-ES"/>
      </w:rPr>
      <w:instrText xml:space="preserve"> PAGE </w:instrTex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separate"/>
    </w:r>
    <w:r w:rsidR="003F6BBC">
      <w:rPr>
        <w:rFonts w:ascii="Arial" w:eastAsia="Times New Roman" w:hAnsi="Arial"/>
        <w:noProof/>
        <w:kern w:val="0"/>
        <w:sz w:val="16"/>
        <w:lang w:val="es-ES" w:eastAsia="es-ES"/>
      </w:rPr>
      <w:t>3</w: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end"/>
    </w:r>
    <w:r w:rsidRPr="00F448BD">
      <w:rPr>
        <w:rFonts w:ascii="Arial" w:eastAsia="Times New Roman" w:hAnsi="Arial"/>
        <w:kern w:val="0"/>
        <w:sz w:val="16"/>
        <w:lang w:val="es-ES" w:eastAsia="es-ES"/>
      </w:rPr>
      <w:t xml:space="preserve">                       De: </w: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begin"/>
    </w:r>
    <w:r w:rsidRPr="00F448BD">
      <w:rPr>
        <w:rFonts w:ascii="Arial" w:eastAsia="Times New Roman" w:hAnsi="Arial"/>
        <w:kern w:val="0"/>
        <w:sz w:val="16"/>
        <w:lang w:val="es-ES" w:eastAsia="es-ES"/>
      </w:rPr>
      <w:instrText xml:space="preserve"> NUMPAGES </w:instrTex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separate"/>
    </w:r>
    <w:r w:rsidR="003F6BBC">
      <w:rPr>
        <w:rFonts w:ascii="Arial" w:eastAsia="Times New Roman" w:hAnsi="Arial"/>
        <w:noProof/>
        <w:kern w:val="0"/>
        <w:sz w:val="16"/>
        <w:lang w:val="es-ES" w:eastAsia="es-ES"/>
      </w:rPr>
      <w:t>3</w:t>
    </w:r>
    <w:r w:rsidRPr="00F448BD">
      <w:rPr>
        <w:rFonts w:ascii="Arial" w:eastAsia="Times New Roman" w:hAnsi="Arial"/>
        <w:kern w:val="0"/>
        <w:sz w:val="16"/>
        <w:lang w:val="es-ES"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BB" w:rsidRDefault="001839BB" w:rsidP="00632C8A">
      <w:r>
        <w:separator/>
      </w:r>
    </w:p>
  </w:footnote>
  <w:footnote w:type="continuationSeparator" w:id="0">
    <w:p w:rsidR="001839BB" w:rsidRDefault="001839BB" w:rsidP="00632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5"/>
      <w:gridCol w:w="1260"/>
      <w:gridCol w:w="4890"/>
      <w:gridCol w:w="2445"/>
    </w:tblGrid>
    <w:tr w:rsidR="007D0803" w:rsidTr="008E2BF8">
      <w:trPr>
        <w:cantSplit/>
        <w:trHeight w:hRule="exact" w:val="344"/>
      </w:trPr>
      <w:tc>
        <w:tcPr>
          <w:tcW w:w="25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>
          <w:pPr>
            <w:pStyle w:val="Encabezado"/>
            <w:snapToGrid w:val="0"/>
            <w:jc w:val="center"/>
            <w:rPr>
              <w:rFonts w:cs="Arial"/>
              <w:sz w:val="24"/>
              <w:lang w:val="es-MX"/>
            </w:rPr>
          </w:pPr>
          <w:r>
            <w:rPr>
              <w:noProof/>
              <w:lang w:val="es-MX"/>
            </w:rPr>
            <w:drawing>
              <wp:inline distT="0" distB="0" distL="0" distR="0" wp14:anchorId="1B7BD1F8" wp14:editId="7832C4A6">
                <wp:extent cx="1536700" cy="482600"/>
                <wp:effectExtent l="1905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6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801BB6" w:rsidP="004F4457">
          <w:pPr>
            <w:pStyle w:val="Encabezado"/>
            <w:snapToGrid w:val="0"/>
            <w:jc w:val="center"/>
          </w:pPr>
          <w:r>
            <w:rPr>
              <w:rFonts w:cs="Arial"/>
              <w:b/>
              <w:sz w:val="24"/>
              <w:lang w:val="es-MX"/>
            </w:rPr>
            <w:t xml:space="preserve">Creación de </w:t>
          </w:r>
          <w:r w:rsidR="00ED795A">
            <w:rPr>
              <w:rFonts w:cs="Arial"/>
              <w:b/>
              <w:sz w:val="24"/>
              <w:lang w:val="es-MX"/>
            </w:rPr>
            <w:t>Megatips</w:t>
          </w:r>
        </w:p>
      </w:tc>
      <w:tc>
        <w:tcPr>
          <w:tcW w:w="2445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7D0803" w:rsidRDefault="007D0803" w:rsidP="008E2BF8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CODIGO</w:t>
          </w:r>
        </w:p>
      </w:tc>
    </w:tr>
    <w:tr w:rsidR="007D0803" w:rsidTr="008E2BF8">
      <w:trPr>
        <w:cantSplit/>
        <w:trHeight w:hRule="exact" w:val="328"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/>
      </w:tc>
      <w:tc>
        <w:tcPr>
          <w:tcW w:w="615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/>
      </w:tc>
      <w:tc>
        <w:tcPr>
          <w:tcW w:w="244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D0803" w:rsidRDefault="0013316F" w:rsidP="00ED795A">
          <w:pPr>
            <w:pStyle w:val="Encabezado"/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PUB-CTD</w:t>
          </w:r>
          <w:r w:rsidR="00ED795A">
            <w:rPr>
              <w:rFonts w:cs="Arial"/>
              <w:sz w:val="16"/>
              <w:lang w:val="en-US"/>
            </w:rPr>
            <w:t>-INS-003</w:t>
          </w:r>
        </w:p>
      </w:tc>
    </w:tr>
    <w:tr w:rsidR="007D0803" w:rsidTr="008F3B85">
      <w:trPr>
        <w:cantSplit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/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ED795A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Publicidad</w:t>
          </w:r>
        </w:p>
      </w:tc>
      <w:tc>
        <w:tcPr>
          <w:tcW w:w="24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7D0803" w:rsidRDefault="007D0803" w:rsidP="0077503A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 xml:space="preserve">Fecha: </w:t>
          </w:r>
          <w:r w:rsidR="0077503A">
            <w:rPr>
              <w:rFonts w:cs="Arial"/>
              <w:sz w:val="16"/>
              <w:lang w:val="es-MX"/>
            </w:rPr>
            <w:t>12-Jul-2013</w:t>
          </w:r>
        </w:p>
      </w:tc>
    </w:tr>
    <w:tr w:rsidR="007D0803" w:rsidTr="008F3B85">
      <w:trPr>
        <w:cantSplit/>
      </w:trPr>
      <w:tc>
        <w:tcPr>
          <w:tcW w:w="2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D0803" w:rsidRDefault="007D0803" w:rsidP="008E2BF8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Núm. Revisión: 00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7D0803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Subproceso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D0803" w:rsidRDefault="00ED795A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Continuidad</w:t>
          </w:r>
        </w:p>
      </w:tc>
      <w:tc>
        <w:tcPr>
          <w:tcW w:w="24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D0803" w:rsidRDefault="007D0803" w:rsidP="008E2BF8">
          <w:pPr>
            <w:snapToGrid w:val="0"/>
          </w:pPr>
        </w:p>
      </w:tc>
    </w:tr>
  </w:tbl>
  <w:p w:rsidR="007D0803" w:rsidRDefault="007D0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9464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2343E6C"/>
    <w:multiLevelType w:val="hybridMultilevel"/>
    <w:tmpl w:val="0414C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BE5E57"/>
    <w:multiLevelType w:val="hybridMultilevel"/>
    <w:tmpl w:val="8320DB4A"/>
    <w:lvl w:ilvl="0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47810D7"/>
    <w:multiLevelType w:val="hybridMultilevel"/>
    <w:tmpl w:val="63BC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734F6B"/>
    <w:multiLevelType w:val="hybridMultilevel"/>
    <w:tmpl w:val="F27C1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D03EA"/>
    <w:multiLevelType w:val="hybridMultilevel"/>
    <w:tmpl w:val="A40CC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F56E2"/>
    <w:multiLevelType w:val="hybridMultilevel"/>
    <w:tmpl w:val="A82E6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2378F"/>
    <w:multiLevelType w:val="hybridMultilevel"/>
    <w:tmpl w:val="49DCF9E2"/>
    <w:lvl w:ilvl="0" w:tplc="DFC08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1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6C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4D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CB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08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EE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86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40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79402E"/>
    <w:multiLevelType w:val="hybridMultilevel"/>
    <w:tmpl w:val="8FD688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43CDA">
      <w:numFmt w:val="bullet"/>
      <w:lvlText w:val="•"/>
      <w:lvlJc w:val="left"/>
      <w:pPr>
        <w:ind w:left="1785" w:hanging="705"/>
      </w:pPr>
      <w:rPr>
        <w:rFonts w:ascii="Arial" w:eastAsia="Arial Unicode MS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328EF"/>
    <w:multiLevelType w:val="hybridMultilevel"/>
    <w:tmpl w:val="156E6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C2DFD"/>
    <w:multiLevelType w:val="hybridMultilevel"/>
    <w:tmpl w:val="1C069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787818"/>
    <w:multiLevelType w:val="hybridMultilevel"/>
    <w:tmpl w:val="BFAEF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40A5D"/>
    <w:multiLevelType w:val="hybridMultilevel"/>
    <w:tmpl w:val="F626D470"/>
    <w:lvl w:ilvl="0" w:tplc="9B9A1402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D569E2"/>
    <w:multiLevelType w:val="hybridMultilevel"/>
    <w:tmpl w:val="C644D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022CF"/>
    <w:multiLevelType w:val="hybridMultilevel"/>
    <w:tmpl w:val="0B341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E7D2D"/>
    <w:multiLevelType w:val="hybridMultilevel"/>
    <w:tmpl w:val="29340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36DB5"/>
    <w:multiLevelType w:val="hybridMultilevel"/>
    <w:tmpl w:val="08C24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F2DB2"/>
    <w:multiLevelType w:val="hybridMultilevel"/>
    <w:tmpl w:val="92F06C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A5B99"/>
    <w:multiLevelType w:val="hybridMultilevel"/>
    <w:tmpl w:val="F54E70E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D059E9"/>
    <w:multiLevelType w:val="hybridMultilevel"/>
    <w:tmpl w:val="81F28F88"/>
    <w:lvl w:ilvl="0" w:tplc="6E841FC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8522C"/>
    <w:multiLevelType w:val="hybridMultilevel"/>
    <w:tmpl w:val="2F1A3F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D13293"/>
    <w:multiLevelType w:val="hybridMultilevel"/>
    <w:tmpl w:val="4D563270"/>
    <w:lvl w:ilvl="0" w:tplc="0F9E6DB6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043C2"/>
    <w:multiLevelType w:val="hybridMultilevel"/>
    <w:tmpl w:val="50229C0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6A9B034C"/>
    <w:multiLevelType w:val="hybridMultilevel"/>
    <w:tmpl w:val="46325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B3491D"/>
    <w:multiLevelType w:val="hybridMultilevel"/>
    <w:tmpl w:val="68E6D32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01109F7"/>
    <w:multiLevelType w:val="hybridMultilevel"/>
    <w:tmpl w:val="60503C3E"/>
    <w:lvl w:ilvl="0" w:tplc="08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1">
    <w:nsid w:val="77BA63E6"/>
    <w:multiLevelType w:val="hybridMultilevel"/>
    <w:tmpl w:val="04128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C41A4"/>
    <w:multiLevelType w:val="hybridMultilevel"/>
    <w:tmpl w:val="807A3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7E1871"/>
    <w:multiLevelType w:val="hybridMultilevel"/>
    <w:tmpl w:val="B3068BC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1"/>
  </w:num>
  <w:num w:numId="7">
    <w:abstractNumId w:val="21"/>
  </w:num>
  <w:num w:numId="8">
    <w:abstractNumId w:val="30"/>
  </w:num>
  <w:num w:numId="9">
    <w:abstractNumId w:val="0"/>
  </w:num>
  <w:num w:numId="10">
    <w:abstractNumId w:val="27"/>
  </w:num>
  <w:num w:numId="11">
    <w:abstractNumId w:val="7"/>
  </w:num>
  <w:num w:numId="12">
    <w:abstractNumId w:val="6"/>
  </w:num>
  <w:num w:numId="13">
    <w:abstractNumId w:val="12"/>
  </w:num>
  <w:num w:numId="14">
    <w:abstractNumId w:val="17"/>
  </w:num>
  <w:num w:numId="15">
    <w:abstractNumId w:val="28"/>
  </w:num>
  <w:num w:numId="16">
    <w:abstractNumId w:val="23"/>
  </w:num>
  <w:num w:numId="17">
    <w:abstractNumId w:val="33"/>
  </w:num>
  <w:num w:numId="18">
    <w:abstractNumId w:val="32"/>
  </w:num>
  <w:num w:numId="19">
    <w:abstractNumId w:val="11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20"/>
  </w:num>
  <w:num w:numId="25">
    <w:abstractNumId w:val="15"/>
  </w:num>
  <w:num w:numId="26">
    <w:abstractNumId w:val="29"/>
  </w:num>
  <w:num w:numId="27">
    <w:abstractNumId w:val="8"/>
  </w:num>
  <w:num w:numId="28">
    <w:abstractNumId w:val="26"/>
  </w:num>
  <w:num w:numId="29">
    <w:abstractNumId w:val="13"/>
  </w:num>
  <w:num w:numId="30">
    <w:abstractNumId w:val="9"/>
  </w:num>
  <w:num w:numId="31">
    <w:abstractNumId w:val="22"/>
  </w:num>
  <w:num w:numId="32">
    <w:abstractNumId w:val="25"/>
  </w:num>
  <w:num w:numId="33">
    <w:abstractNumId w:val="1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8A"/>
    <w:rsid w:val="00013230"/>
    <w:rsid w:val="0003462B"/>
    <w:rsid w:val="00047196"/>
    <w:rsid w:val="00050218"/>
    <w:rsid w:val="00051032"/>
    <w:rsid w:val="00083536"/>
    <w:rsid w:val="000F0532"/>
    <w:rsid w:val="0013316F"/>
    <w:rsid w:val="00151476"/>
    <w:rsid w:val="001516E8"/>
    <w:rsid w:val="001839BB"/>
    <w:rsid w:val="001B486B"/>
    <w:rsid w:val="001E7607"/>
    <w:rsid w:val="00204FF1"/>
    <w:rsid w:val="00216031"/>
    <w:rsid w:val="00227CB7"/>
    <w:rsid w:val="002627F3"/>
    <w:rsid w:val="002769D2"/>
    <w:rsid w:val="002F04A1"/>
    <w:rsid w:val="003203F5"/>
    <w:rsid w:val="00357CFF"/>
    <w:rsid w:val="00361B1F"/>
    <w:rsid w:val="003715DE"/>
    <w:rsid w:val="00371E6F"/>
    <w:rsid w:val="003971F9"/>
    <w:rsid w:val="003A0B0A"/>
    <w:rsid w:val="003B4E01"/>
    <w:rsid w:val="003E1EDC"/>
    <w:rsid w:val="003F061F"/>
    <w:rsid w:val="003F4ACF"/>
    <w:rsid w:val="003F6BBC"/>
    <w:rsid w:val="00410D34"/>
    <w:rsid w:val="004142DA"/>
    <w:rsid w:val="0048369E"/>
    <w:rsid w:val="004D18E7"/>
    <w:rsid w:val="004F4457"/>
    <w:rsid w:val="00506E45"/>
    <w:rsid w:val="0051154E"/>
    <w:rsid w:val="00525E29"/>
    <w:rsid w:val="00533322"/>
    <w:rsid w:val="00555B10"/>
    <w:rsid w:val="005646A0"/>
    <w:rsid w:val="0058789F"/>
    <w:rsid w:val="005C164F"/>
    <w:rsid w:val="006178A2"/>
    <w:rsid w:val="00630EFA"/>
    <w:rsid w:val="006327AA"/>
    <w:rsid w:val="00632C8A"/>
    <w:rsid w:val="006454CE"/>
    <w:rsid w:val="00661CC1"/>
    <w:rsid w:val="00681935"/>
    <w:rsid w:val="00682F2E"/>
    <w:rsid w:val="006D4866"/>
    <w:rsid w:val="00701E11"/>
    <w:rsid w:val="007064AE"/>
    <w:rsid w:val="00717FAE"/>
    <w:rsid w:val="00721991"/>
    <w:rsid w:val="00746F99"/>
    <w:rsid w:val="007639DF"/>
    <w:rsid w:val="0077503A"/>
    <w:rsid w:val="00777920"/>
    <w:rsid w:val="00797568"/>
    <w:rsid w:val="007A7EC0"/>
    <w:rsid w:val="007D0803"/>
    <w:rsid w:val="007E685A"/>
    <w:rsid w:val="00801BB6"/>
    <w:rsid w:val="008079A3"/>
    <w:rsid w:val="00813441"/>
    <w:rsid w:val="0084695D"/>
    <w:rsid w:val="00884697"/>
    <w:rsid w:val="008966AA"/>
    <w:rsid w:val="008971AF"/>
    <w:rsid w:val="008C3B10"/>
    <w:rsid w:val="008E2BF8"/>
    <w:rsid w:val="008F3B85"/>
    <w:rsid w:val="00940E03"/>
    <w:rsid w:val="00941435"/>
    <w:rsid w:val="0095695C"/>
    <w:rsid w:val="009648E7"/>
    <w:rsid w:val="009822C6"/>
    <w:rsid w:val="00984B12"/>
    <w:rsid w:val="0099322C"/>
    <w:rsid w:val="00A1508B"/>
    <w:rsid w:val="00A41399"/>
    <w:rsid w:val="00A64017"/>
    <w:rsid w:val="00A704AA"/>
    <w:rsid w:val="00AA05E9"/>
    <w:rsid w:val="00AB293D"/>
    <w:rsid w:val="00B105C2"/>
    <w:rsid w:val="00B16347"/>
    <w:rsid w:val="00B16D91"/>
    <w:rsid w:val="00B6569C"/>
    <w:rsid w:val="00B86249"/>
    <w:rsid w:val="00B93F28"/>
    <w:rsid w:val="00BA0376"/>
    <w:rsid w:val="00BA6966"/>
    <w:rsid w:val="00C11F0B"/>
    <w:rsid w:val="00C152F6"/>
    <w:rsid w:val="00C15437"/>
    <w:rsid w:val="00C460A7"/>
    <w:rsid w:val="00C73355"/>
    <w:rsid w:val="00C7398F"/>
    <w:rsid w:val="00C96228"/>
    <w:rsid w:val="00CA3BA3"/>
    <w:rsid w:val="00CD0FAC"/>
    <w:rsid w:val="00D35F99"/>
    <w:rsid w:val="00D41CA0"/>
    <w:rsid w:val="00DC2F6D"/>
    <w:rsid w:val="00DE3635"/>
    <w:rsid w:val="00E0636E"/>
    <w:rsid w:val="00E32952"/>
    <w:rsid w:val="00E45417"/>
    <w:rsid w:val="00E4788C"/>
    <w:rsid w:val="00E84834"/>
    <w:rsid w:val="00EA0BC5"/>
    <w:rsid w:val="00ED712B"/>
    <w:rsid w:val="00ED795A"/>
    <w:rsid w:val="00F03020"/>
    <w:rsid w:val="00F03D6B"/>
    <w:rsid w:val="00F36BE6"/>
    <w:rsid w:val="00F448BD"/>
    <w:rsid w:val="00FA7510"/>
    <w:rsid w:val="00FC21FF"/>
    <w:rsid w:val="00FD1140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AA"/>
    <w:pPr>
      <w:widowControl w:val="0"/>
      <w:suppressAutoHyphens/>
    </w:pPr>
    <w:rPr>
      <w:rFonts w:eastAsia="Arial Unicode MS"/>
      <w:kern w:val="1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6178A2"/>
    <w:pPr>
      <w:keepNext/>
      <w:keepLines/>
      <w:widowControl/>
      <w:suppressAutoHyphens w:val="0"/>
      <w:spacing w:before="200"/>
      <w:jc w:val="both"/>
      <w:outlineLvl w:val="1"/>
    </w:pPr>
    <w:rPr>
      <w:rFonts w:ascii="Arial" w:eastAsia="MS Gothic" w:hAnsi="Arial" w:cs="Arial"/>
      <w:b/>
      <w:bCs/>
      <w:color w:val="4F81BD"/>
      <w:kern w:val="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327AA"/>
    <w:rPr>
      <w:rFonts w:ascii="Symbol" w:hAnsi="Symbol"/>
    </w:rPr>
  </w:style>
  <w:style w:type="character" w:customStyle="1" w:styleId="WW8Num2z0">
    <w:name w:val="WW8Num2z0"/>
    <w:rsid w:val="006327AA"/>
    <w:rPr>
      <w:rFonts w:ascii="Symbol" w:hAnsi="Symbol"/>
    </w:rPr>
  </w:style>
  <w:style w:type="character" w:customStyle="1" w:styleId="WW8Num2z1">
    <w:name w:val="WW8Num2z1"/>
    <w:rsid w:val="006327AA"/>
    <w:rPr>
      <w:rFonts w:ascii="Wingdings 2" w:hAnsi="Wingdings 2"/>
    </w:rPr>
  </w:style>
  <w:style w:type="character" w:customStyle="1" w:styleId="WW8Num2z2">
    <w:name w:val="WW8Num2z2"/>
    <w:rsid w:val="006327AA"/>
    <w:rPr>
      <w:rFonts w:ascii="StarSymbol" w:hAnsi="StarSymbol"/>
    </w:rPr>
  </w:style>
  <w:style w:type="character" w:customStyle="1" w:styleId="WW8Num2z3">
    <w:name w:val="WW8Num2z3"/>
    <w:rsid w:val="006327AA"/>
    <w:rPr>
      <w:rFonts w:ascii="Wingdings" w:hAnsi="Wingdings"/>
    </w:rPr>
  </w:style>
  <w:style w:type="character" w:customStyle="1" w:styleId="WW8Num3z0">
    <w:name w:val="WW8Num3z0"/>
    <w:rsid w:val="006327AA"/>
    <w:rPr>
      <w:rFonts w:ascii="Symbol" w:hAnsi="Symbol"/>
    </w:rPr>
  </w:style>
  <w:style w:type="character" w:customStyle="1" w:styleId="WW8Num4z0">
    <w:name w:val="WW8Num4z0"/>
    <w:rsid w:val="006327AA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6327AA"/>
  </w:style>
  <w:style w:type="character" w:customStyle="1" w:styleId="WW8Num3z1">
    <w:name w:val="WW8Num3z1"/>
    <w:rsid w:val="006327AA"/>
    <w:rPr>
      <w:rFonts w:ascii="Wingdings 2" w:hAnsi="Wingdings 2"/>
    </w:rPr>
  </w:style>
  <w:style w:type="character" w:customStyle="1" w:styleId="WW8Num3z2">
    <w:name w:val="WW8Num3z2"/>
    <w:rsid w:val="006327AA"/>
    <w:rPr>
      <w:rFonts w:ascii="StarSymbol" w:hAnsi="StarSymbol"/>
    </w:rPr>
  </w:style>
  <w:style w:type="character" w:customStyle="1" w:styleId="WW8Num3z3">
    <w:name w:val="WW8Num3z3"/>
    <w:rsid w:val="006327AA"/>
    <w:rPr>
      <w:rFonts w:ascii="Wingdings" w:hAnsi="Wingdings"/>
    </w:rPr>
  </w:style>
  <w:style w:type="character" w:customStyle="1" w:styleId="Vietas">
    <w:name w:val="Viñetas"/>
    <w:rsid w:val="006327AA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6327A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6327AA"/>
    <w:pPr>
      <w:spacing w:after="120"/>
    </w:pPr>
  </w:style>
  <w:style w:type="paragraph" w:styleId="Lista">
    <w:name w:val="List"/>
    <w:basedOn w:val="Textoindependiente"/>
    <w:semiHidden/>
    <w:rsid w:val="006327AA"/>
    <w:rPr>
      <w:rFonts w:cs="Tahoma"/>
    </w:rPr>
  </w:style>
  <w:style w:type="paragraph" w:customStyle="1" w:styleId="Etiqueta">
    <w:name w:val="Etiqueta"/>
    <w:basedOn w:val="Normal"/>
    <w:rsid w:val="006327A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327AA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rsid w:val="006327AA"/>
    <w:pPr>
      <w:tabs>
        <w:tab w:val="center" w:pos="4419"/>
        <w:tab w:val="right" w:pos="8838"/>
      </w:tabs>
    </w:pPr>
    <w:rPr>
      <w:rFonts w:ascii="Arial" w:hAnsi="Arial"/>
      <w:sz w:val="20"/>
    </w:rPr>
  </w:style>
  <w:style w:type="paragraph" w:customStyle="1" w:styleId="Contenidodelatabla">
    <w:name w:val="Contenido de la tabla"/>
    <w:basedOn w:val="Normal"/>
    <w:rsid w:val="006327AA"/>
    <w:pPr>
      <w:suppressLineNumbers/>
    </w:pPr>
  </w:style>
  <w:style w:type="paragraph" w:customStyle="1" w:styleId="Encabezadodelatabla">
    <w:name w:val="Encabezado de la tabla"/>
    <w:basedOn w:val="Contenidodelatabla"/>
    <w:rsid w:val="006327AA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32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32C8A"/>
    <w:rPr>
      <w:rFonts w:eastAsia="Arial Unicode MS"/>
      <w:kern w:val="1"/>
      <w:sz w:val="24"/>
      <w:szCs w:val="24"/>
      <w:lang w:val="es-ES_tradnl"/>
    </w:rPr>
  </w:style>
  <w:style w:type="character" w:customStyle="1" w:styleId="EncabezadoCar">
    <w:name w:val="Encabezado Car"/>
    <w:link w:val="Encabezado"/>
    <w:uiPriority w:val="99"/>
    <w:rsid w:val="00632C8A"/>
    <w:rPr>
      <w:rFonts w:ascii="Arial" w:eastAsia="Arial Unicode MS" w:hAnsi="Arial"/>
      <w:kern w:val="1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C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2C8A"/>
    <w:rPr>
      <w:rFonts w:ascii="Tahoma" w:eastAsia="Arial Unicode MS" w:hAnsi="Tahoma" w:cs="Tahoma"/>
      <w:kern w:val="1"/>
      <w:sz w:val="16"/>
      <w:szCs w:val="16"/>
      <w:lang w:val="es-ES_tradnl"/>
    </w:rPr>
  </w:style>
  <w:style w:type="character" w:customStyle="1" w:styleId="Ttulo2Car">
    <w:name w:val="Título 2 Car"/>
    <w:link w:val="Ttulo2"/>
    <w:uiPriority w:val="9"/>
    <w:rsid w:val="006178A2"/>
    <w:rPr>
      <w:rFonts w:ascii="Arial" w:eastAsia="MS Gothic" w:hAnsi="Arial" w:cs="Arial"/>
      <w:b/>
      <w:bCs/>
      <w:color w:val="4F81BD"/>
      <w:sz w:val="24"/>
      <w:szCs w:val="24"/>
    </w:rPr>
  </w:style>
  <w:style w:type="paragraph" w:customStyle="1" w:styleId="Listavistosa-nfasis11">
    <w:name w:val="Lista vistosa - Énfasis 11"/>
    <w:basedOn w:val="Normal"/>
    <w:uiPriority w:val="99"/>
    <w:qFormat/>
    <w:rsid w:val="006178A2"/>
    <w:pPr>
      <w:widowControl/>
      <w:suppressAutoHyphens w:val="0"/>
      <w:ind w:left="720"/>
      <w:contextualSpacing/>
    </w:pPr>
    <w:rPr>
      <w:rFonts w:ascii="Cambria" w:eastAsia="MS Mincho" w:hAnsi="Cambria"/>
      <w:kern w:val="0"/>
      <w:lang w:eastAsia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178A2"/>
    <w:pPr>
      <w:widowControl/>
      <w:suppressAutoHyphens w:val="0"/>
    </w:pPr>
    <w:rPr>
      <w:rFonts w:ascii="Cambria" w:eastAsia="MS Mincho" w:hAnsi="Cambria"/>
      <w:kern w:val="0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B86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AA"/>
    <w:pPr>
      <w:widowControl w:val="0"/>
      <w:suppressAutoHyphens/>
    </w:pPr>
    <w:rPr>
      <w:rFonts w:eastAsia="Arial Unicode MS"/>
      <w:kern w:val="1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6178A2"/>
    <w:pPr>
      <w:keepNext/>
      <w:keepLines/>
      <w:widowControl/>
      <w:suppressAutoHyphens w:val="0"/>
      <w:spacing w:before="200"/>
      <w:jc w:val="both"/>
      <w:outlineLvl w:val="1"/>
    </w:pPr>
    <w:rPr>
      <w:rFonts w:ascii="Arial" w:eastAsia="MS Gothic" w:hAnsi="Arial" w:cs="Arial"/>
      <w:b/>
      <w:bCs/>
      <w:color w:val="4F81BD"/>
      <w:kern w:val="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327AA"/>
    <w:rPr>
      <w:rFonts w:ascii="Symbol" w:hAnsi="Symbol"/>
    </w:rPr>
  </w:style>
  <w:style w:type="character" w:customStyle="1" w:styleId="WW8Num2z0">
    <w:name w:val="WW8Num2z0"/>
    <w:rsid w:val="006327AA"/>
    <w:rPr>
      <w:rFonts w:ascii="Symbol" w:hAnsi="Symbol"/>
    </w:rPr>
  </w:style>
  <w:style w:type="character" w:customStyle="1" w:styleId="WW8Num2z1">
    <w:name w:val="WW8Num2z1"/>
    <w:rsid w:val="006327AA"/>
    <w:rPr>
      <w:rFonts w:ascii="Wingdings 2" w:hAnsi="Wingdings 2"/>
    </w:rPr>
  </w:style>
  <w:style w:type="character" w:customStyle="1" w:styleId="WW8Num2z2">
    <w:name w:val="WW8Num2z2"/>
    <w:rsid w:val="006327AA"/>
    <w:rPr>
      <w:rFonts w:ascii="StarSymbol" w:hAnsi="StarSymbol"/>
    </w:rPr>
  </w:style>
  <w:style w:type="character" w:customStyle="1" w:styleId="WW8Num2z3">
    <w:name w:val="WW8Num2z3"/>
    <w:rsid w:val="006327AA"/>
    <w:rPr>
      <w:rFonts w:ascii="Wingdings" w:hAnsi="Wingdings"/>
    </w:rPr>
  </w:style>
  <w:style w:type="character" w:customStyle="1" w:styleId="WW8Num3z0">
    <w:name w:val="WW8Num3z0"/>
    <w:rsid w:val="006327AA"/>
    <w:rPr>
      <w:rFonts w:ascii="Symbol" w:hAnsi="Symbol"/>
    </w:rPr>
  </w:style>
  <w:style w:type="character" w:customStyle="1" w:styleId="WW8Num4z0">
    <w:name w:val="WW8Num4z0"/>
    <w:rsid w:val="006327AA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6327AA"/>
  </w:style>
  <w:style w:type="character" w:customStyle="1" w:styleId="WW8Num3z1">
    <w:name w:val="WW8Num3z1"/>
    <w:rsid w:val="006327AA"/>
    <w:rPr>
      <w:rFonts w:ascii="Wingdings 2" w:hAnsi="Wingdings 2"/>
    </w:rPr>
  </w:style>
  <w:style w:type="character" w:customStyle="1" w:styleId="WW8Num3z2">
    <w:name w:val="WW8Num3z2"/>
    <w:rsid w:val="006327AA"/>
    <w:rPr>
      <w:rFonts w:ascii="StarSymbol" w:hAnsi="StarSymbol"/>
    </w:rPr>
  </w:style>
  <w:style w:type="character" w:customStyle="1" w:styleId="WW8Num3z3">
    <w:name w:val="WW8Num3z3"/>
    <w:rsid w:val="006327AA"/>
    <w:rPr>
      <w:rFonts w:ascii="Wingdings" w:hAnsi="Wingdings"/>
    </w:rPr>
  </w:style>
  <w:style w:type="character" w:customStyle="1" w:styleId="Vietas">
    <w:name w:val="Viñetas"/>
    <w:rsid w:val="006327AA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6327A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6327AA"/>
    <w:pPr>
      <w:spacing w:after="120"/>
    </w:pPr>
  </w:style>
  <w:style w:type="paragraph" w:styleId="Lista">
    <w:name w:val="List"/>
    <w:basedOn w:val="Textoindependiente"/>
    <w:semiHidden/>
    <w:rsid w:val="006327AA"/>
    <w:rPr>
      <w:rFonts w:cs="Tahoma"/>
    </w:rPr>
  </w:style>
  <w:style w:type="paragraph" w:customStyle="1" w:styleId="Etiqueta">
    <w:name w:val="Etiqueta"/>
    <w:basedOn w:val="Normal"/>
    <w:rsid w:val="006327A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327AA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rsid w:val="006327AA"/>
    <w:pPr>
      <w:tabs>
        <w:tab w:val="center" w:pos="4419"/>
        <w:tab w:val="right" w:pos="8838"/>
      </w:tabs>
    </w:pPr>
    <w:rPr>
      <w:rFonts w:ascii="Arial" w:hAnsi="Arial"/>
      <w:sz w:val="20"/>
    </w:rPr>
  </w:style>
  <w:style w:type="paragraph" w:customStyle="1" w:styleId="Contenidodelatabla">
    <w:name w:val="Contenido de la tabla"/>
    <w:basedOn w:val="Normal"/>
    <w:rsid w:val="006327AA"/>
    <w:pPr>
      <w:suppressLineNumbers/>
    </w:pPr>
  </w:style>
  <w:style w:type="paragraph" w:customStyle="1" w:styleId="Encabezadodelatabla">
    <w:name w:val="Encabezado de la tabla"/>
    <w:basedOn w:val="Contenidodelatabla"/>
    <w:rsid w:val="006327AA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32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32C8A"/>
    <w:rPr>
      <w:rFonts w:eastAsia="Arial Unicode MS"/>
      <w:kern w:val="1"/>
      <w:sz w:val="24"/>
      <w:szCs w:val="24"/>
      <w:lang w:val="es-ES_tradnl"/>
    </w:rPr>
  </w:style>
  <w:style w:type="character" w:customStyle="1" w:styleId="EncabezadoCar">
    <w:name w:val="Encabezado Car"/>
    <w:link w:val="Encabezado"/>
    <w:uiPriority w:val="99"/>
    <w:rsid w:val="00632C8A"/>
    <w:rPr>
      <w:rFonts w:ascii="Arial" w:eastAsia="Arial Unicode MS" w:hAnsi="Arial"/>
      <w:kern w:val="1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C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2C8A"/>
    <w:rPr>
      <w:rFonts w:ascii="Tahoma" w:eastAsia="Arial Unicode MS" w:hAnsi="Tahoma" w:cs="Tahoma"/>
      <w:kern w:val="1"/>
      <w:sz w:val="16"/>
      <w:szCs w:val="16"/>
      <w:lang w:val="es-ES_tradnl"/>
    </w:rPr>
  </w:style>
  <w:style w:type="character" w:customStyle="1" w:styleId="Ttulo2Car">
    <w:name w:val="Título 2 Car"/>
    <w:link w:val="Ttulo2"/>
    <w:uiPriority w:val="9"/>
    <w:rsid w:val="006178A2"/>
    <w:rPr>
      <w:rFonts w:ascii="Arial" w:eastAsia="MS Gothic" w:hAnsi="Arial" w:cs="Arial"/>
      <w:b/>
      <w:bCs/>
      <w:color w:val="4F81BD"/>
      <w:sz w:val="24"/>
      <w:szCs w:val="24"/>
    </w:rPr>
  </w:style>
  <w:style w:type="paragraph" w:customStyle="1" w:styleId="Listavistosa-nfasis11">
    <w:name w:val="Lista vistosa - Énfasis 11"/>
    <w:basedOn w:val="Normal"/>
    <w:uiPriority w:val="99"/>
    <w:qFormat/>
    <w:rsid w:val="006178A2"/>
    <w:pPr>
      <w:widowControl/>
      <w:suppressAutoHyphens w:val="0"/>
      <w:ind w:left="720"/>
      <w:contextualSpacing/>
    </w:pPr>
    <w:rPr>
      <w:rFonts w:ascii="Cambria" w:eastAsia="MS Mincho" w:hAnsi="Cambria"/>
      <w:kern w:val="0"/>
      <w:lang w:eastAsia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178A2"/>
    <w:pPr>
      <w:widowControl/>
      <w:suppressAutoHyphens w:val="0"/>
    </w:pPr>
    <w:rPr>
      <w:rFonts w:ascii="Cambria" w:eastAsia="MS Mincho" w:hAnsi="Cambria"/>
      <w:kern w:val="0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B8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5282</CharactersWithSpaces>
  <SharedDoc>false</SharedDoc>
  <HLinks>
    <vt:vector size="24" baseType="variant">
      <vt:variant>
        <vt:i4>655462</vt:i4>
      </vt:variant>
      <vt:variant>
        <vt:i4>-1</vt:i4>
      </vt:variant>
      <vt:variant>
        <vt:i4>1048</vt:i4>
      </vt:variant>
      <vt:variant>
        <vt:i4>1</vt:i4>
      </vt:variant>
      <vt:variant>
        <vt:lpwstr>colores-primarios-materia</vt:lpwstr>
      </vt:variant>
      <vt:variant>
        <vt:lpwstr/>
      </vt:variant>
      <vt:variant>
        <vt:i4>131185</vt:i4>
      </vt:variant>
      <vt:variant>
        <vt:i4>-1</vt:i4>
      </vt:variant>
      <vt:variant>
        <vt:i4>1049</vt:i4>
      </vt:variant>
      <vt:variant>
        <vt:i4>1</vt:i4>
      </vt:variant>
      <vt:variant>
        <vt:lpwstr>Captura de pantalla 2012-11-30 a la(s) 14</vt:lpwstr>
      </vt:variant>
      <vt:variant>
        <vt:lpwstr/>
      </vt:variant>
      <vt:variant>
        <vt:i4>131197</vt:i4>
      </vt:variant>
      <vt:variant>
        <vt:i4>-1</vt:i4>
      </vt:variant>
      <vt:variant>
        <vt:i4>1050</vt:i4>
      </vt:variant>
      <vt:variant>
        <vt:i4>1</vt:i4>
      </vt:variant>
      <vt:variant>
        <vt:lpwstr>Captura de pantalla 2012-11-30 a la(s) 18</vt:lpwstr>
      </vt:variant>
      <vt:variant>
        <vt:lpwstr/>
      </vt:variant>
      <vt:variant>
        <vt:i4>131197</vt:i4>
      </vt:variant>
      <vt:variant>
        <vt:i4>-1</vt:i4>
      </vt:variant>
      <vt:variant>
        <vt:i4>1051</vt:i4>
      </vt:variant>
      <vt:variant>
        <vt:i4>1</vt:i4>
      </vt:variant>
      <vt:variant>
        <vt:lpwstr>Captura de pantalla 2012-11-30 a la(s) 18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Mozo Velez</dc:creator>
  <cp:keywords/>
  <cp:lastModifiedBy>MANUEL DE JESUS GARCIA DAMKEN</cp:lastModifiedBy>
  <cp:revision>7</cp:revision>
  <cp:lastPrinted>2013-07-18T23:59:00Z</cp:lastPrinted>
  <dcterms:created xsi:type="dcterms:W3CDTF">2013-07-12T18:49:00Z</dcterms:created>
  <dcterms:modified xsi:type="dcterms:W3CDTF">2013-07-18T23:59:00Z</dcterms:modified>
</cp:coreProperties>
</file>